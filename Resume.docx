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82" w:type="dxa"/>
        <w:tblInd w:w="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18"/>
        <w:gridCol w:w="3401"/>
        <w:gridCol w:w="5435"/>
      </w:tblGrid>
      <w:tr w:rsidR="00975B5A" w14:paraId="1AA08147" w14:textId="77777777" w:rsidTr="00593888">
        <w:trPr>
          <w:trHeight w:val="1690"/>
        </w:trPr>
        <w:tc>
          <w:tcPr>
            <w:tcW w:w="5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center"/>
          </w:tcPr>
          <w:p w14:paraId="7B26B43B" w14:textId="77777777" w:rsidR="00975B5A" w:rsidRDefault="00593888">
            <w:pPr>
              <w:spacing w:after="100" w:line="100" w:lineRule="atLeas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4"/>
                <w:szCs w:val="24"/>
              </w:rPr>
              <w:t>Abhishek Kumar K</w:t>
            </w:r>
            <w:r w:rsidR="00975B5A">
              <w:rPr>
                <w:b/>
                <w:color w:val="000000"/>
                <w:sz w:val="24"/>
                <w:szCs w:val="24"/>
              </w:rPr>
              <w:t>ushwaha</w:t>
            </w:r>
          </w:p>
          <w:p w14:paraId="16DD2529" w14:textId="77777777" w:rsidR="00975B5A" w:rsidRDefault="000B51E9">
            <w:pPr>
              <w:spacing w:after="100" w:line="100" w:lineRule="atLeas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Email id:</w:t>
            </w:r>
            <w:r w:rsidR="00975B5A">
              <w:rPr>
                <w:rFonts w:ascii="Calibri" w:hAnsi="Calibri" w:cs="Calibri"/>
                <w:color w:val="000000"/>
                <w:sz w:val="22"/>
              </w:rPr>
              <w:t xml:space="preserve"> abhishekranjan614@gmail.com</w:t>
            </w:r>
            <w:r w:rsidR="00975B5A">
              <w:rPr>
                <w:rFonts w:ascii="Calibri" w:hAnsi="Calibri" w:cs="Calibri"/>
                <w:color w:val="1F497D"/>
                <w:sz w:val="22"/>
              </w:rPr>
              <w:t xml:space="preserve">                                                                                         </w:t>
            </w:r>
          </w:p>
          <w:p w14:paraId="3CE754C3" w14:textId="77777777" w:rsidR="00975B5A" w:rsidRDefault="000B51E9">
            <w:pPr>
              <w:spacing w:after="100" w:line="100" w:lineRule="atLeas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Phone:</w:t>
            </w:r>
            <w:r w:rsidR="00975B5A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75B5A">
              <w:rPr>
                <w:rFonts w:ascii="Calibri" w:hAnsi="Calibri" w:cs="Calibri"/>
                <w:b/>
                <w:bCs/>
                <w:color w:val="000000"/>
                <w:sz w:val="22"/>
              </w:rPr>
              <w:t>+91 8468042216</w:t>
            </w:r>
          </w:p>
          <w:p w14:paraId="11AB7F87" w14:textId="77777777" w:rsidR="00975B5A" w:rsidRDefault="000B51E9">
            <w:pPr>
              <w:spacing w:after="100" w:line="100" w:lineRule="atLeast"/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 xml:space="preserve">Current location: </w:t>
            </w:r>
            <w:r w:rsidR="007A70B0">
              <w:rPr>
                <w:rFonts w:ascii="Calibri" w:hAnsi="Calibri" w:cs="Calibri"/>
                <w:b/>
                <w:color w:val="000000"/>
                <w:sz w:val="22"/>
              </w:rPr>
              <w:t>Navi</w:t>
            </w:r>
            <w:r w:rsidR="00975B5A">
              <w:rPr>
                <w:rFonts w:ascii="Calibri" w:hAnsi="Calibri" w:cs="Calibri"/>
                <w:b/>
                <w:color w:val="000000"/>
                <w:sz w:val="22"/>
              </w:rPr>
              <w:t xml:space="preserve"> </w:t>
            </w:r>
            <w:r w:rsidR="007A70B0" w:rsidRPr="007A70B0">
              <w:rPr>
                <w:rFonts w:ascii="Calibri" w:hAnsi="Calibri" w:cs="Calibri"/>
                <w:b/>
                <w:bCs/>
                <w:color w:val="000000"/>
                <w:sz w:val="22"/>
              </w:rPr>
              <w:t>Mumbai</w:t>
            </w:r>
          </w:p>
        </w:tc>
        <w:tc>
          <w:tcPr>
            <w:tcW w:w="5435" w:type="dxa"/>
            <w:tcBorders>
              <w:left w:val="single" w:sz="8" w:space="0" w:color="FFFFFF"/>
            </w:tcBorders>
            <w:shd w:val="clear" w:color="auto" w:fill="auto"/>
          </w:tcPr>
          <w:p w14:paraId="7B482AD7" w14:textId="77777777" w:rsidR="00975B5A" w:rsidRDefault="00975B5A">
            <w:pPr>
              <w:snapToGrid w:val="0"/>
            </w:pPr>
          </w:p>
        </w:tc>
      </w:tr>
      <w:tr w:rsidR="00975B5A" w14:paraId="70B379FF" w14:textId="77777777" w:rsidTr="00572B02">
        <w:tblPrEx>
          <w:tblCellMar>
            <w:left w:w="10" w:type="dxa"/>
            <w:right w:w="10" w:type="dxa"/>
          </w:tblCellMar>
        </w:tblPrEx>
        <w:trPr>
          <w:trHeight w:val="1330"/>
        </w:trPr>
        <w:tc>
          <w:tcPr>
            <w:tcW w:w="1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1A8C4E59" w14:textId="77777777" w:rsidR="00975B5A" w:rsidRDefault="00975B5A" w:rsidP="005260E5">
            <w:pPr>
              <w:numPr>
                <w:ilvl w:val="0"/>
                <w:numId w:val="3"/>
              </w:numPr>
              <w:spacing w:line="100" w:lineRule="atLeast"/>
              <w:jc w:val="both"/>
              <w:rPr>
                <w:rFonts w:ascii="Calibri" w:hAnsi="Calibri" w:cs="Calibri"/>
                <w:i/>
                <w:color w:val="000000"/>
                <w:sz w:val="22"/>
              </w:rPr>
            </w:pPr>
            <w:bookmarkStart w:id="0" w:name="h.bdk8z2l14qs8"/>
            <w:bookmarkEnd w:id="0"/>
            <w:r>
              <w:rPr>
                <w:b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88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3A65FBC" w14:textId="77777777" w:rsidR="00975B5A" w:rsidRDefault="00975B5A">
            <w:r>
              <w:rPr>
                <w:rFonts w:ascii="Calibri" w:hAnsi="Calibri" w:cs="Calibri"/>
                <w:i/>
                <w:color w:val="000000"/>
                <w:sz w:val="22"/>
              </w:rPr>
              <w:t>To work for the enhancement of self as well as the organization in a professionally challenging and motivating environment to gain practical experience and contribute positively towards achieving goals of the organization.</w:t>
            </w:r>
          </w:p>
        </w:tc>
      </w:tr>
      <w:tr w:rsidR="00975B5A" w14:paraId="11973D77" w14:textId="77777777" w:rsidTr="00572B02">
        <w:tblPrEx>
          <w:tblCellMar>
            <w:left w:w="10" w:type="dxa"/>
            <w:right w:w="10" w:type="dxa"/>
          </w:tblCellMar>
        </w:tblPrEx>
        <w:trPr>
          <w:trHeight w:val="2320"/>
        </w:trPr>
        <w:tc>
          <w:tcPr>
            <w:tcW w:w="1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305C2F83" w14:textId="77777777" w:rsidR="00975B5A" w:rsidRDefault="005E7114" w:rsidP="005E7114">
            <w:pPr>
              <w:pStyle w:val="Heading1"/>
              <w:numPr>
                <w:ilvl w:val="0"/>
                <w:numId w:val="0"/>
              </w:numPr>
              <w:spacing w:line="100" w:lineRule="atLeast"/>
              <w:ind w:left="432" w:hanging="432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" w:name="h.tu174v5z81bh"/>
            <w:bookmarkEnd w:id="1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975B5A">
              <w:rPr>
                <w:b/>
                <w:color w:val="000000"/>
                <w:sz w:val="24"/>
                <w:szCs w:val="24"/>
              </w:rPr>
              <w:t>Professional Summary</w:t>
            </w:r>
          </w:p>
        </w:tc>
        <w:tc>
          <w:tcPr>
            <w:tcW w:w="88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B978270" w14:textId="3057A63B" w:rsidR="00975B5A" w:rsidRDefault="00975B5A">
            <w:pPr>
              <w:numPr>
                <w:ilvl w:val="0"/>
                <w:numId w:val="3"/>
              </w:numPr>
              <w:spacing w:line="100" w:lineRule="atLeast"/>
              <w:jc w:val="both"/>
              <w:rPr>
                <w:rFonts w:ascii="Calibri" w:hAnsi="Calibri" w:cs="Calibri"/>
                <w:b/>
                <w:color w:val="000000"/>
                <w:sz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Working</w:t>
            </w:r>
            <w:r w:rsidR="000E7002">
              <w:rPr>
                <w:rFonts w:ascii="Calibri" w:hAnsi="Calibri" w:cs="Calibri"/>
                <w:color w:val="000000"/>
                <w:sz w:val="22"/>
              </w:rPr>
              <w:t xml:space="preserve"> as</w:t>
            </w:r>
            <w:r w:rsidR="008265C6">
              <w:rPr>
                <w:rFonts w:ascii="Calibri" w:hAnsi="Calibri" w:cs="Calibri"/>
                <w:color w:val="000000"/>
                <w:sz w:val="22"/>
              </w:rPr>
              <w:t xml:space="preserve"> Sr Software Engineer (</w:t>
            </w:r>
            <w:proofErr w:type="spellStart"/>
            <w:r w:rsidR="008265C6">
              <w:rPr>
                <w:rFonts w:ascii="Calibri" w:hAnsi="Calibri" w:cs="Calibri"/>
                <w:color w:val="000000"/>
                <w:sz w:val="22"/>
              </w:rPr>
              <w:t>Devops</w:t>
            </w:r>
            <w:proofErr w:type="spellEnd"/>
            <w:r w:rsidR="008265C6">
              <w:rPr>
                <w:rFonts w:ascii="Calibri" w:hAnsi="Calibri" w:cs="Calibri"/>
                <w:color w:val="000000"/>
                <w:sz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with </w:t>
            </w:r>
            <w:proofErr w:type="spellStart"/>
            <w:r w:rsidR="008265C6">
              <w:rPr>
                <w:rFonts w:ascii="Calibri" w:hAnsi="Calibri" w:cs="Calibri"/>
                <w:b/>
                <w:color w:val="000000"/>
                <w:sz w:val="22"/>
              </w:rPr>
              <w:t>TechMahindra</w:t>
            </w:r>
            <w:proofErr w:type="spellEnd"/>
            <w:r w:rsidR="00750751">
              <w:rPr>
                <w:rFonts w:ascii="Calibri" w:hAnsi="Calibri" w:cs="Calibri"/>
                <w:b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</w:rPr>
              <w:t>.</w:t>
            </w:r>
          </w:p>
          <w:p w14:paraId="5E73F853" w14:textId="5A3DF134" w:rsidR="00CB4E9F" w:rsidRPr="00CB4E9F" w:rsidRDefault="00975B5A" w:rsidP="00572B02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jc w:val="both"/>
              <w:rPr>
                <w:rFonts w:ascii="Calibri" w:hAnsi="Calibri" w:cs="Calibri"/>
                <w:color w:val="000000"/>
                <w:sz w:val="22"/>
                <w:lang w:val="en-GB"/>
              </w:rPr>
            </w:pPr>
            <w:r w:rsidRPr="00CB4E9F">
              <w:rPr>
                <w:rFonts w:ascii="Calibri" w:hAnsi="Calibri" w:cs="Calibri"/>
                <w:b/>
                <w:color w:val="000000"/>
                <w:sz w:val="22"/>
                <w:lang w:val="en-GB"/>
              </w:rPr>
              <w:t xml:space="preserve">Around </w:t>
            </w:r>
            <w:r w:rsidR="00E83CA0">
              <w:rPr>
                <w:rFonts w:ascii="Calibri" w:hAnsi="Calibri" w:cs="Calibri"/>
                <w:b/>
                <w:color w:val="000000"/>
                <w:sz w:val="22"/>
                <w:lang w:val="en-GB"/>
              </w:rPr>
              <w:t>4</w:t>
            </w:r>
            <w:r w:rsidR="008265C6">
              <w:rPr>
                <w:rFonts w:ascii="Calibri" w:hAnsi="Calibri" w:cs="Calibri"/>
                <w:b/>
                <w:color w:val="000000"/>
                <w:sz w:val="22"/>
                <w:lang w:val="en-GB"/>
              </w:rPr>
              <w:t xml:space="preserve">.2 </w:t>
            </w:r>
            <w:r w:rsidRPr="00CB4E9F">
              <w:rPr>
                <w:rFonts w:ascii="Calibri" w:hAnsi="Calibri" w:cs="Calibri"/>
                <w:b/>
                <w:color w:val="000000"/>
                <w:sz w:val="22"/>
                <w:lang w:val="en-GB"/>
              </w:rPr>
              <w:t>years of experience</w:t>
            </w:r>
            <w:r w:rsidRPr="00CB4E9F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 in </w:t>
            </w:r>
            <w:r w:rsidR="00CB4E9F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the </w:t>
            </w:r>
            <w:r w:rsidR="008265C6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Sr </w:t>
            </w:r>
            <w:r w:rsidR="00CB4E9F">
              <w:rPr>
                <w:rFonts w:ascii="Calibri" w:hAnsi="Calibri" w:cs="Calibri"/>
                <w:color w:val="000000"/>
                <w:sz w:val="22"/>
                <w:lang w:val="en-GB"/>
              </w:rPr>
              <w:t>Java D</w:t>
            </w:r>
            <w:r w:rsidR="000E7002" w:rsidRPr="00CB4E9F">
              <w:rPr>
                <w:rFonts w:ascii="Calibri" w:hAnsi="Calibri" w:cs="Calibri"/>
                <w:color w:val="000000"/>
                <w:sz w:val="22"/>
                <w:lang w:val="en-GB"/>
              </w:rPr>
              <w:t>evelopment</w:t>
            </w:r>
            <w:r w:rsidR="00B17EEC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 </w:t>
            </w:r>
            <w:r w:rsidR="007B1858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Senior </w:t>
            </w:r>
            <w:r w:rsidR="00B17EEC">
              <w:rPr>
                <w:rFonts w:ascii="Calibri" w:hAnsi="Calibri" w:cs="Calibri"/>
                <w:color w:val="000000"/>
                <w:sz w:val="22"/>
                <w:lang w:val="en-GB"/>
              </w:rPr>
              <w:t>(DevOps)</w:t>
            </w:r>
            <w:r w:rsidR="007B1858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 Engineer </w:t>
            </w:r>
            <w:r w:rsidR="00CB4E9F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 for</w:t>
            </w:r>
            <w:r w:rsidRPr="00CB4E9F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 Enterprise Application</w:t>
            </w:r>
            <w:r w:rsidR="00572B02">
              <w:rPr>
                <w:rFonts w:ascii="Calibri" w:hAnsi="Calibri" w:cs="Calibri"/>
                <w:color w:val="000000"/>
                <w:sz w:val="22"/>
                <w:lang w:val="en-GB"/>
              </w:rPr>
              <w:t>s &amp; Web Applications using Java Technologies.</w:t>
            </w:r>
          </w:p>
          <w:p w14:paraId="220A68BD" w14:textId="77777777" w:rsidR="00975B5A" w:rsidRPr="00CB4E9F" w:rsidRDefault="00975B5A" w:rsidP="00572B02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jc w:val="both"/>
              <w:rPr>
                <w:rFonts w:ascii="Calibri" w:hAnsi="Calibri" w:cs="Calibri"/>
                <w:color w:val="000000"/>
                <w:sz w:val="22"/>
                <w:lang w:val="en-GB"/>
              </w:rPr>
            </w:pPr>
            <w:r w:rsidRPr="00CB4E9F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Good analytical, programming skills and </w:t>
            </w:r>
            <w:proofErr w:type="spellStart"/>
            <w:r w:rsidRPr="00CB4E9F">
              <w:rPr>
                <w:rFonts w:ascii="Calibri" w:hAnsi="Calibri" w:cs="Calibri"/>
                <w:color w:val="000000"/>
                <w:sz w:val="22"/>
                <w:lang w:val="en-GB"/>
              </w:rPr>
              <w:t>self motivated</w:t>
            </w:r>
            <w:proofErr w:type="spellEnd"/>
            <w:r w:rsidRPr="00CB4E9F"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 with ability to work as a team member as well as independently.</w:t>
            </w:r>
          </w:p>
          <w:p w14:paraId="0460D34F" w14:textId="77777777" w:rsidR="00975B5A" w:rsidRDefault="00975B5A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lang w:val="en-GB"/>
              </w:rPr>
              <w:t>Willing to learn new technologies and ready to accept challenges.</w:t>
            </w:r>
          </w:p>
        </w:tc>
      </w:tr>
      <w:tr w:rsidR="00975B5A" w14:paraId="4FF17CD1" w14:textId="77777777" w:rsidTr="00572B02">
        <w:tblPrEx>
          <w:tblCellMar>
            <w:left w:w="10" w:type="dxa"/>
            <w:right w:w="10" w:type="dxa"/>
          </w:tblCellMar>
        </w:tblPrEx>
        <w:trPr>
          <w:trHeight w:val="5110"/>
        </w:trPr>
        <w:tc>
          <w:tcPr>
            <w:tcW w:w="1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721DC7CF" w14:textId="77777777" w:rsidR="00975B5A" w:rsidRDefault="00975B5A" w:rsidP="005E7114">
            <w:pPr>
              <w:pStyle w:val="Heading1"/>
              <w:numPr>
                <w:ilvl w:val="0"/>
                <w:numId w:val="0"/>
              </w:numPr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</w:pPr>
            <w:bookmarkStart w:id="2" w:name="h.o9v5mf4sf4kh"/>
            <w:bookmarkEnd w:id="2"/>
            <w:r>
              <w:rPr>
                <w:b/>
                <w:color w:val="000000"/>
                <w:sz w:val="24"/>
                <w:szCs w:val="24"/>
              </w:rPr>
              <w:t>Technical Skills</w:t>
            </w:r>
          </w:p>
        </w:tc>
        <w:tc>
          <w:tcPr>
            <w:tcW w:w="88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B873845" w14:textId="76683501" w:rsidR="00975B5A" w:rsidRPr="00E768C2" w:rsidRDefault="00975B5A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Programming Languages: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Java</w:t>
            </w:r>
            <w:r w:rsidR="00CB7A63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="005A38E4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CB7A63">
              <w:rPr>
                <w:rFonts w:ascii="Calibri" w:eastAsia="Times New Roman" w:hAnsi="Calibri" w:cs="Calibri"/>
                <w:color w:val="000000"/>
                <w:sz w:val="22"/>
              </w:rPr>
              <w:t>Python</w:t>
            </w:r>
            <w:r w:rsidR="00456138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="00605C4D">
              <w:rPr>
                <w:rFonts w:ascii="Calibri" w:eastAsia="Times New Roman" w:hAnsi="Calibri" w:cs="Calibri"/>
                <w:color w:val="000000"/>
                <w:sz w:val="22"/>
              </w:rPr>
              <w:t xml:space="preserve"> shell scripting ,</w:t>
            </w:r>
            <w:proofErr w:type="spellStart"/>
            <w:r w:rsidR="00456138">
              <w:rPr>
                <w:rFonts w:ascii="Calibri" w:eastAsia="Times New Roman" w:hAnsi="Calibri" w:cs="Calibri"/>
                <w:color w:val="000000"/>
                <w:sz w:val="22"/>
              </w:rPr>
              <w:t>RESTFul</w:t>
            </w:r>
            <w:proofErr w:type="spellEnd"/>
            <w:r w:rsidR="00456138">
              <w:rPr>
                <w:rFonts w:ascii="Calibri" w:eastAsia="Times New Roman" w:hAnsi="Calibri" w:cs="Calibri"/>
                <w:color w:val="000000"/>
                <w:sz w:val="22"/>
              </w:rPr>
              <w:t xml:space="preserve"> webservices</w:t>
            </w:r>
            <w:r w:rsidR="00C0653E">
              <w:rPr>
                <w:rFonts w:ascii="Calibri" w:eastAsia="Times New Roman" w:hAnsi="Calibri" w:cs="Calibri"/>
                <w:color w:val="000000"/>
                <w:sz w:val="22"/>
              </w:rPr>
              <w:t>(with Jersey</w:t>
            </w:r>
            <w:r w:rsidR="00AB020B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  <w:p w14:paraId="16C66519" w14:textId="3D9CC6D9" w:rsidR="00E768C2" w:rsidRPr="00BC2200" w:rsidRDefault="00E768C2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DevOps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tool:</w:t>
            </w:r>
            <w:r w:rsidR="009E1345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CI</w:t>
            </w:r>
            <w:proofErr w:type="spellEnd"/>
            <w:r w:rsidR="009E1345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/CD </w:t>
            </w:r>
            <w:r w:rsidR="00B17EEC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 </w:t>
            </w:r>
            <w:proofErr w:type="spellStart"/>
            <w:r w:rsidR="00B17EEC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Pipeline,</w:t>
            </w:r>
            <w:r w:rsidR="00AD53A2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Jira</w:t>
            </w:r>
            <w:proofErr w:type="spellEnd"/>
            <w:r w:rsidR="00AD53A2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,</w:t>
            </w:r>
            <w:r w:rsidR="00B17EEC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 </w:t>
            </w:r>
            <w:proofErr w:type="spellStart"/>
            <w:r w:rsidR="00D07AE1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Git,Maven,SonarQube,Sonarlint,Jenkins</w:t>
            </w:r>
            <w:proofErr w:type="spellEnd"/>
            <w:r w:rsidR="00D07AE1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, </w:t>
            </w:r>
            <w:proofErr w:type="spellStart"/>
            <w:r w:rsidR="00D07AE1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Ansible</w:t>
            </w:r>
            <w:r w:rsidR="00DF3017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,Chef</w:t>
            </w:r>
            <w:r w:rsidR="002657AC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,Nexus</w:t>
            </w:r>
            <w:r w:rsidR="00BC2200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,Testlink</w:t>
            </w:r>
            <w:proofErr w:type="spellEnd"/>
            <w:r w:rsidR="00BC2200"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.</w:t>
            </w:r>
          </w:p>
          <w:p w14:paraId="4285573C" w14:textId="309A58C2" w:rsidR="00BC2200" w:rsidRPr="00F11A66" w:rsidRDefault="00BC2200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SSO:Crowd,ADFS,Microsoft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 Active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Drirecoty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.</w:t>
            </w:r>
          </w:p>
          <w:p w14:paraId="0C6DFFE6" w14:textId="77596284" w:rsidR="00F11A66" w:rsidRPr="00987031" w:rsidRDefault="00F11A66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Container:Docker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.</w:t>
            </w:r>
          </w:p>
          <w:p w14:paraId="3B254BFA" w14:textId="2C4BE404" w:rsidR="00987031" w:rsidRPr="00BC2200" w:rsidRDefault="00987031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Monitoring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tool:ELK,Grafana,Prometgeus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.</w:t>
            </w:r>
          </w:p>
          <w:p w14:paraId="7677499D" w14:textId="3A0574A6" w:rsidR="00BC2200" w:rsidRPr="005A38E4" w:rsidRDefault="00BC2200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 xml:space="preserve">Infra &amp; Network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Monitoring:Nagios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GB"/>
              </w:rPr>
              <w:t>.</w:t>
            </w:r>
          </w:p>
          <w:p w14:paraId="0D86BAD0" w14:textId="77777777" w:rsidR="005A38E4" w:rsidRPr="005A38E4" w:rsidRDefault="005A38E4" w:rsidP="005A38E4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</w:rPr>
              <w:t>Server Side Technology: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Servlets, JSP</w:t>
            </w:r>
          </w:p>
          <w:p w14:paraId="04B967E7" w14:textId="4BFED840" w:rsidR="005A38E4" w:rsidRPr="005A38E4" w:rsidRDefault="005A38E4" w:rsidP="005A38E4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 xml:space="preserve">Framework: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Newgen Framework,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Spring</w:t>
            </w:r>
            <w:r w:rsidR="00F831E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,Springboot</w:t>
            </w:r>
            <w:proofErr w:type="spellEnd"/>
            <w:r w:rsidR="00F831E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</w:t>
            </w:r>
          </w:p>
          <w:p w14:paraId="57D3AE15" w14:textId="063DBD3B" w:rsidR="005A38E4" w:rsidRPr="005A38E4" w:rsidRDefault="005A38E4" w:rsidP="005A38E4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</w:rPr>
              <w:t xml:space="preserve">Database Known: </w:t>
            </w:r>
            <w:r w:rsidR="00456138">
              <w:rPr>
                <w:rFonts w:ascii="Calibri" w:eastAsia="Times New Roman" w:hAnsi="Calibri" w:cs="Calibri"/>
                <w:b/>
                <w:color w:val="000000"/>
                <w:sz w:val="22"/>
              </w:rPr>
              <w:t>MS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SQL Server 2012, IBM DB2 10.0</w:t>
            </w:r>
            <w:r w:rsidR="00191B4F">
              <w:rPr>
                <w:rFonts w:ascii="Calibri" w:eastAsia="Times New Roman" w:hAnsi="Calibri" w:cs="Calibri"/>
                <w:color w:val="000000"/>
                <w:sz w:val="22"/>
              </w:rPr>
              <w:t>,postgres 9.6.</w:t>
            </w:r>
          </w:p>
          <w:p w14:paraId="6ECA3910" w14:textId="67A4619D" w:rsidR="00975B5A" w:rsidRPr="005A38E4" w:rsidRDefault="00975B5A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</w:rPr>
              <w:t>Front End Programming: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Javascript</w:t>
            </w:r>
            <w:r w:rsidR="001E7389">
              <w:rPr>
                <w:rFonts w:ascii="Calibri" w:eastAsia="Times New Roman" w:hAnsi="Calibri" w:cs="Calibri"/>
                <w:color w:val="000000"/>
                <w:sz w:val="22"/>
              </w:rPr>
              <w:t>,CSS,Bootstrap</w:t>
            </w:r>
            <w:r w:rsidR="0027016B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="0010773F">
              <w:rPr>
                <w:rFonts w:ascii="Calibri" w:eastAsia="Times New Roman" w:hAnsi="Calibri" w:cs="Calibri"/>
                <w:color w:val="000000"/>
                <w:sz w:val="22"/>
              </w:rPr>
              <w:t>DOM</w:t>
            </w:r>
            <w:proofErr w:type="spellEnd"/>
            <w:r w:rsidR="0010773F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="0027016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="0027016B">
              <w:rPr>
                <w:rFonts w:ascii="Calibri" w:eastAsia="Times New Roman" w:hAnsi="Calibri" w:cs="Calibri"/>
                <w:color w:val="000000"/>
                <w:sz w:val="22"/>
              </w:rPr>
              <w:t>Jquery</w:t>
            </w:r>
            <w:proofErr w:type="spellEnd"/>
          </w:p>
          <w:p w14:paraId="64CE2258" w14:textId="1C1C78D0" w:rsidR="00456138" w:rsidRPr="00456138" w:rsidRDefault="005A38E4" w:rsidP="00456138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</w:rPr>
              <w:t>Web Designing Languages: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HTML5</w:t>
            </w:r>
          </w:p>
          <w:p w14:paraId="05CDFB00" w14:textId="77777777" w:rsidR="00975B5A" w:rsidRPr="005A38E4" w:rsidRDefault="00CD58CC" w:rsidP="00464289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>AWS (Amazon web services):</w:t>
            </w:r>
            <w:r w:rsidR="005A38E4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S3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EBS,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EFS,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CLOUDFRUNT,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CLOUDWATCH,</w:t>
            </w:r>
            <w:r w:rsidR="00464289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EC2,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LIGHTSAIL , Auto</w:t>
            </w:r>
            <w:r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scaling</w:t>
            </w:r>
            <w:r w:rsidR="00623D02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,</w:t>
            </w:r>
            <w:r w:rsidR="005A38E4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proofErr w:type="spellStart"/>
            <w:r w:rsidR="00623D02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L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oadbala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ncer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, Glacier,  Snowball,  R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oute53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,  Elastic Cache, </w:t>
            </w:r>
            <w:r w:rsidR="00975B5A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IAM, </w:t>
            </w:r>
            <w:r w:rsidR="00AE3CCB"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VPC</w:t>
            </w:r>
          </w:p>
          <w:p w14:paraId="4A22D06B" w14:textId="77777777" w:rsidR="00975B5A" w:rsidRDefault="00975B5A" w:rsidP="00464289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  <w:t xml:space="preserve">Testing Tools: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Selenium</w:t>
            </w:r>
            <w:r w:rsidR="00AE3CC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WebD</w:t>
            </w:r>
            <w:r w:rsid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ri</w:t>
            </w:r>
            <w:r w:rsidR="00AE3CC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ver(knowledge)</w:t>
            </w:r>
            <w:r w:rsid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,</w:t>
            </w:r>
            <w:r w:rsidR="00CD58CC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Manual T</w:t>
            </w:r>
            <w:r w:rsidR="003E590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esting</w:t>
            </w:r>
          </w:p>
          <w:p w14:paraId="34A27329" w14:textId="48754AEC" w:rsidR="00975B5A" w:rsidRDefault="00975B5A" w:rsidP="0046428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  <w:t>Server:</w:t>
            </w:r>
            <w:r w:rsidR="005A38E4">
              <w:rPr>
                <w:rFonts w:ascii="Calibri" w:hAnsi="Calibri" w:cs="Calibri"/>
                <w:sz w:val="22"/>
                <w:szCs w:val="22"/>
              </w:rPr>
              <w:t xml:space="preserve"> JBoss, </w:t>
            </w:r>
            <w:proofErr w:type="spellStart"/>
            <w:r w:rsidR="005A38E4">
              <w:rPr>
                <w:rFonts w:ascii="Calibri" w:hAnsi="Calibri" w:cs="Calibri"/>
                <w:sz w:val="22"/>
                <w:szCs w:val="22"/>
              </w:rPr>
              <w:t>wildfly</w:t>
            </w:r>
            <w:proofErr w:type="spellEnd"/>
            <w:r w:rsidR="005A38E4">
              <w:rPr>
                <w:rFonts w:ascii="Calibri" w:hAnsi="Calibri" w:cs="Calibri"/>
                <w:sz w:val="22"/>
                <w:szCs w:val="22"/>
              </w:rPr>
              <w:t xml:space="preserve"> 11 final, WebLogic, </w:t>
            </w:r>
            <w:proofErr w:type="spellStart"/>
            <w:r w:rsidR="005A38E4">
              <w:rPr>
                <w:rFonts w:ascii="Calibri" w:hAnsi="Calibri" w:cs="Calibri"/>
                <w:sz w:val="22"/>
                <w:szCs w:val="22"/>
              </w:rPr>
              <w:t>WebS</w:t>
            </w:r>
            <w:r>
              <w:rPr>
                <w:rFonts w:ascii="Calibri" w:hAnsi="Calibri" w:cs="Calibri"/>
                <w:sz w:val="22"/>
                <w:szCs w:val="22"/>
              </w:rPr>
              <w:t>phere</w:t>
            </w:r>
            <w:r w:rsidR="00D443E2">
              <w:rPr>
                <w:rFonts w:ascii="Calibri" w:hAnsi="Calibri" w:cs="Calibri"/>
                <w:sz w:val="22"/>
                <w:szCs w:val="22"/>
              </w:rPr>
              <w:t>,Tomcat</w:t>
            </w:r>
            <w:proofErr w:type="spellEnd"/>
            <w:r w:rsidR="00D443E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728C103" w14:textId="5B6FC100" w:rsidR="00975B5A" w:rsidRDefault="005A38E4" w:rsidP="00464289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>Devops</w:t>
            </w:r>
            <w:proofErr w:type="spellEnd"/>
            <w:r w:rsidR="00CD58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>:</w:t>
            </w:r>
            <w:r w:rsidR="00285F52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D</w:t>
            </w:r>
            <w:r w:rsidR="00975B5A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ock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er</w:t>
            </w:r>
            <w:r w:rsidR="00A472C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 xml:space="preserve"> (containerization)</w:t>
            </w:r>
          </w:p>
          <w:p w14:paraId="5181771E" w14:textId="428805F5" w:rsidR="00975B5A" w:rsidRPr="005A38E4" w:rsidRDefault="00975B5A" w:rsidP="00464289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  <w:t>Versioning Tools: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SV</w:t>
            </w:r>
            <w:r w:rsidR="005A38E4">
              <w:rPr>
                <w:rFonts w:ascii="Calibri" w:hAnsi="Calibri" w:cs="Calibri"/>
                <w:sz w:val="22"/>
                <w:szCs w:val="22"/>
              </w:rPr>
              <w:t>N</w:t>
            </w:r>
            <w:r w:rsidR="00A472C1">
              <w:rPr>
                <w:rFonts w:ascii="Calibri" w:hAnsi="Calibri" w:cs="Calibri"/>
                <w:sz w:val="22"/>
                <w:szCs w:val="22"/>
              </w:rPr>
              <w:t>,GIT</w:t>
            </w:r>
            <w:r w:rsidR="00DF3017">
              <w:rPr>
                <w:rFonts w:ascii="Calibri" w:hAnsi="Calibri" w:cs="Calibri"/>
                <w:sz w:val="22"/>
                <w:szCs w:val="22"/>
              </w:rPr>
              <w:t>,GitLab,Bit</w:t>
            </w:r>
            <w:proofErr w:type="spellEnd"/>
            <w:r w:rsidR="00DF3017">
              <w:rPr>
                <w:rFonts w:ascii="Calibri" w:hAnsi="Calibri" w:cs="Calibri"/>
                <w:sz w:val="22"/>
                <w:szCs w:val="22"/>
              </w:rPr>
              <w:t xml:space="preserve"> bucket</w:t>
            </w:r>
            <w:r w:rsidR="00987031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6EC38A5E" w14:textId="77777777" w:rsidR="00623D02" w:rsidRPr="005A38E4" w:rsidRDefault="00464289" w:rsidP="0046428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BI and </w:t>
            </w:r>
            <w:r w:rsidR="00623D02" w:rsidRPr="00CD58CC">
              <w:rPr>
                <w:rFonts w:ascii="Calibri" w:hAnsi="Calibri" w:cs="Calibri"/>
                <w:b/>
                <w:sz w:val="22"/>
                <w:szCs w:val="22"/>
              </w:rPr>
              <w:t>E</w:t>
            </w:r>
            <w:r w:rsidR="00C345F4" w:rsidRPr="00CD58CC">
              <w:rPr>
                <w:rFonts w:ascii="Calibri" w:hAnsi="Calibri" w:cs="Calibri"/>
                <w:b/>
                <w:sz w:val="22"/>
                <w:szCs w:val="22"/>
              </w:rPr>
              <w:t>TL T</w:t>
            </w:r>
            <w:r w:rsidR="00CC551B" w:rsidRPr="00CD58CC">
              <w:rPr>
                <w:rFonts w:ascii="Calibri" w:hAnsi="Calibri" w:cs="Calibri"/>
                <w:b/>
                <w:sz w:val="22"/>
                <w:szCs w:val="22"/>
              </w:rPr>
              <w:t>ool</w:t>
            </w:r>
            <w:r w:rsidR="00CD58CC" w:rsidRPr="00CD58CC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CD58CC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 w:rsidR="00CC551B" w:rsidRPr="008A55FD">
              <w:rPr>
                <w:rFonts w:ascii="Calibri" w:hAnsi="Calibri" w:cs="Calibri"/>
                <w:sz w:val="22"/>
                <w:szCs w:val="22"/>
              </w:rPr>
              <w:t>Datastage</w:t>
            </w:r>
            <w:proofErr w:type="spellEnd"/>
            <w:r w:rsidR="00CC551B" w:rsidRPr="008A55FD">
              <w:rPr>
                <w:rFonts w:ascii="Calibri" w:hAnsi="Calibri" w:cs="Calibri"/>
                <w:sz w:val="22"/>
                <w:szCs w:val="22"/>
              </w:rPr>
              <w:t xml:space="preserve"> 11.7,</w:t>
            </w:r>
            <w:r w:rsidR="00CD58CC">
              <w:rPr>
                <w:rFonts w:ascii="Calibri" w:hAnsi="Calibri" w:cs="Calibri"/>
                <w:sz w:val="22"/>
                <w:szCs w:val="22"/>
              </w:rPr>
              <w:t xml:space="preserve"> TWS(Tivoli Workload S</w:t>
            </w:r>
            <w:r w:rsidR="00623D02" w:rsidRPr="008A55FD">
              <w:rPr>
                <w:rFonts w:ascii="Calibri" w:hAnsi="Calibri" w:cs="Calibri"/>
                <w:sz w:val="22"/>
                <w:szCs w:val="22"/>
              </w:rPr>
              <w:t>chedules)</w:t>
            </w:r>
            <w:r w:rsidR="00CD58CC">
              <w:rPr>
                <w:rFonts w:ascii="Calibri" w:hAnsi="Calibri" w:cs="Calibri"/>
                <w:sz w:val="22"/>
                <w:szCs w:val="22"/>
              </w:rPr>
              <w:t>, CDC(Change Data C</w:t>
            </w:r>
            <w:r w:rsidR="00623D02" w:rsidRPr="008A55FD">
              <w:rPr>
                <w:rFonts w:ascii="Calibri" w:hAnsi="Calibri" w:cs="Calibri"/>
                <w:sz w:val="22"/>
                <w:szCs w:val="22"/>
              </w:rPr>
              <w:t>apture)</w:t>
            </w:r>
            <w:r w:rsidR="00C345F4" w:rsidRPr="008A55F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EA03B7F" w14:textId="77777777" w:rsidR="005A38E4" w:rsidRPr="005A38E4" w:rsidRDefault="005A38E4" w:rsidP="00464289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rFonts w:ascii="Calibri" w:hAnsi="Calibri" w:cs="Calibri"/>
                <w:b/>
                <w:color w:val="000000"/>
                <w:sz w:val="22"/>
              </w:rPr>
            </w:pPr>
            <w:r w:rsidRPr="005A38E4"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  <w:t xml:space="preserve">IDE: </w:t>
            </w:r>
            <w:r w:rsidRPr="005A38E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Eclipse</w:t>
            </w:r>
          </w:p>
          <w:p w14:paraId="44176103" w14:textId="08D2E6F8" w:rsidR="00806D8E" w:rsidRDefault="005A38E4" w:rsidP="00464289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</w:pPr>
            <w:r w:rsidRPr="005A38E4">
              <w:rPr>
                <w:rFonts w:ascii="Calibri" w:hAnsi="Calibri" w:cs="Calibri"/>
                <w:b/>
                <w:color w:val="000000"/>
                <w:sz w:val="22"/>
              </w:rPr>
              <w:t>Operating System:</w:t>
            </w:r>
            <w:r w:rsidRPr="005A38E4">
              <w:rPr>
                <w:rFonts w:ascii="Calibri" w:hAnsi="Calibri" w:cs="Calibri"/>
                <w:color w:val="000000"/>
                <w:sz w:val="22"/>
              </w:rPr>
              <w:t xml:space="preserve"> Windows </w:t>
            </w:r>
            <w:r w:rsidR="00CE4B31">
              <w:rPr>
                <w:rFonts w:ascii="Calibri" w:hAnsi="Calibri" w:cs="Calibri"/>
                <w:color w:val="000000"/>
                <w:sz w:val="22"/>
              </w:rPr>
              <w:t>10</w:t>
            </w:r>
            <w:r w:rsidRPr="005A38E4">
              <w:rPr>
                <w:rFonts w:ascii="Calibri" w:hAnsi="Calibri" w:cs="Calibri"/>
                <w:color w:val="000000"/>
                <w:sz w:val="22"/>
              </w:rPr>
              <w:t>, Ubuntu</w:t>
            </w:r>
            <w:r w:rsidR="00A65B9E">
              <w:rPr>
                <w:rFonts w:ascii="Calibri" w:hAnsi="Calibri" w:cs="Calibri"/>
                <w:color w:val="000000"/>
                <w:sz w:val="22"/>
              </w:rPr>
              <w:t xml:space="preserve"> 18.4 </w:t>
            </w:r>
            <w:r w:rsidRPr="005A38E4">
              <w:rPr>
                <w:rFonts w:ascii="Calibri" w:hAnsi="Calibri" w:cs="Calibri"/>
                <w:color w:val="000000"/>
                <w:sz w:val="22"/>
              </w:rPr>
              <w:t xml:space="preserve">, </w:t>
            </w:r>
            <w:r w:rsidR="00A65B9E">
              <w:rPr>
                <w:rFonts w:ascii="Calibri" w:hAnsi="Calibri" w:cs="Calibri"/>
                <w:color w:val="000000"/>
                <w:sz w:val="22"/>
              </w:rPr>
              <w:t xml:space="preserve">IBM </w:t>
            </w:r>
            <w:r w:rsidRPr="005A38E4">
              <w:rPr>
                <w:rFonts w:ascii="Calibri" w:hAnsi="Calibri" w:cs="Calibri"/>
                <w:color w:val="000000"/>
                <w:sz w:val="22"/>
              </w:rPr>
              <w:t>AIX</w:t>
            </w:r>
            <w:r w:rsidR="00197237">
              <w:rPr>
                <w:rFonts w:ascii="Calibri" w:hAnsi="Calibri" w:cs="Calibri"/>
                <w:color w:val="000000"/>
                <w:sz w:val="22"/>
              </w:rPr>
              <w:t>,RHEL 7.8</w:t>
            </w:r>
          </w:p>
        </w:tc>
      </w:tr>
      <w:tr w:rsidR="00975B5A" w14:paraId="305CC260" w14:textId="77777777" w:rsidTr="00DF4835">
        <w:tblPrEx>
          <w:tblCellMar>
            <w:left w:w="10" w:type="dxa"/>
            <w:right w:w="10" w:type="dxa"/>
          </w:tblCellMar>
        </w:tblPrEx>
        <w:trPr>
          <w:trHeight w:val="615"/>
        </w:trPr>
        <w:tc>
          <w:tcPr>
            <w:tcW w:w="1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7E4E37C3" w14:textId="77777777" w:rsidR="00975B5A" w:rsidRPr="00572B02" w:rsidRDefault="00572B02" w:rsidP="00CC551B">
            <w:pPr>
              <w:pStyle w:val="Heading1"/>
              <w:numPr>
                <w:ilvl w:val="0"/>
                <w:numId w:val="0"/>
              </w:numPr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 w:rsidR="00975B5A" w:rsidRPr="00CC551B">
              <w:rPr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88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9BE2BE1" w14:textId="77777777" w:rsidR="00975B5A" w:rsidRDefault="00975B5A" w:rsidP="00572B02">
            <w:pPr>
              <w:pStyle w:val="Heading2"/>
              <w:numPr>
                <w:ilvl w:val="0"/>
                <w:numId w:val="0"/>
              </w:numPr>
              <w:rPr>
                <w:rFonts w:ascii="Calibri" w:hAnsi="Calibri" w:cs="Calibri"/>
                <w:b w:val="0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B.Tech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</w:rPr>
              <w:t xml:space="preserve">, in ECE from DIT School of Engineering </w:t>
            </w:r>
          </w:p>
          <w:p w14:paraId="2FA609EA" w14:textId="77777777" w:rsidR="00975B5A" w:rsidRDefault="005E7114">
            <w:pPr>
              <w:pStyle w:val="Heading3"/>
              <w:spacing w:after="200" w:line="100" w:lineRule="atLeast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</w:rPr>
              <w:t xml:space="preserve"> Noida</w:t>
            </w:r>
            <w:r w:rsidR="00975B5A">
              <w:rPr>
                <w:rFonts w:ascii="Calibri" w:hAnsi="Calibri" w:cs="Calibri"/>
                <w:b w:val="0"/>
                <w:color w:val="000000"/>
                <w:sz w:val="22"/>
              </w:rPr>
              <w:t>,  UP  — 2012-2016,</w:t>
            </w:r>
            <w:r w:rsidR="00975B5A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75B5A" w:rsidRPr="005E7114">
              <w:rPr>
                <w:rFonts w:ascii="Calibri" w:hAnsi="Calibri" w:cs="Calibri"/>
                <w:b w:val="0"/>
                <w:color w:val="000000"/>
                <w:sz w:val="22"/>
              </w:rPr>
              <w:t>with</w:t>
            </w:r>
            <w:r w:rsidR="00975B5A">
              <w:rPr>
                <w:rFonts w:ascii="Calibri" w:hAnsi="Calibri" w:cs="Calibri"/>
                <w:color w:val="000000"/>
                <w:sz w:val="22"/>
              </w:rPr>
              <w:t xml:space="preserve">  76%</w:t>
            </w:r>
          </w:p>
          <w:p w14:paraId="0FD7322C" w14:textId="77777777" w:rsidR="00975B5A" w:rsidRDefault="00975B5A">
            <w:pPr>
              <w:pStyle w:val="Heading2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SSC from D A H 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Sangrampur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</w:p>
          <w:p w14:paraId="4DAC857F" w14:textId="77777777" w:rsidR="00975B5A" w:rsidRDefault="005E7114">
            <w:pPr>
              <w:pStyle w:val="Heading3"/>
              <w:spacing w:after="200" w:line="100" w:lineRule="atLeast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 w:val="0"/>
                <w:color w:val="000000"/>
                <w:sz w:val="22"/>
              </w:rPr>
              <w:t>Sangrampur</w:t>
            </w:r>
            <w:proofErr w:type="spellEnd"/>
            <w:r w:rsidR="00975B5A">
              <w:rPr>
                <w:rFonts w:ascii="Calibri" w:hAnsi="Calibri" w:cs="Calibri"/>
                <w:b w:val="0"/>
                <w:color w:val="000000"/>
                <w:sz w:val="22"/>
              </w:rPr>
              <w:t xml:space="preserve">, Bihar, BSEB Board — </w:t>
            </w:r>
            <w:r>
              <w:rPr>
                <w:rFonts w:ascii="Calibri" w:hAnsi="Calibri" w:cs="Calibri"/>
                <w:b w:val="0"/>
                <w:color w:val="000000"/>
                <w:sz w:val="22"/>
              </w:rPr>
              <w:t>2011-</w:t>
            </w:r>
            <w:r w:rsidR="00975B5A">
              <w:rPr>
                <w:rFonts w:ascii="Calibri" w:hAnsi="Calibri" w:cs="Calibri"/>
                <w:b w:val="0"/>
                <w:color w:val="000000"/>
                <w:sz w:val="22"/>
              </w:rPr>
              <w:t>12,</w:t>
            </w:r>
            <w:r>
              <w:rPr>
                <w:rFonts w:ascii="Calibri" w:hAnsi="Calibri" w:cs="Calibri"/>
                <w:b w:val="0"/>
                <w:color w:val="000000"/>
                <w:sz w:val="22"/>
              </w:rPr>
              <w:t xml:space="preserve"> </w:t>
            </w:r>
            <w:r w:rsidR="00975B5A">
              <w:rPr>
                <w:rFonts w:ascii="Calibri" w:hAnsi="Calibri" w:cs="Calibri"/>
                <w:b w:val="0"/>
                <w:color w:val="000000"/>
                <w:sz w:val="22"/>
              </w:rPr>
              <w:t>with</w:t>
            </w:r>
            <w:r w:rsidR="00975B5A">
              <w:rPr>
                <w:rFonts w:ascii="Calibri" w:hAnsi="Calibri" w:cs="Calibri"/>
                <w:bCs/>
                <w:color w:val="000000"/>
                <w:sz w:val="22"/>
              </w:rPr>
              <w:t xml:space="preserve">  67 </w:t>
            </w:r>
            <w:r w:rsidR="00975B5A">
              <w:rPr>
                <w:rFonts w:ascii="Calibri" w:hAnsi="Calibri" w:cs="Calibri"/>
                <w:color w:val="000000"/>
                <w:sz w:val="22"/>
              </w:rPr>
              <w:t>%</w:t>
            </w:r>
          </w:p>
          <w:p w14:paraId="6E8A25DC" w14:textId="77777777" w:rsidR="005E7114" w:rsidRDefault="00975B5A" w:rsidP="00CC551B">
            <w:pPr>
              <w:pStyle w:val="Heading2"/>
              <w:rPr>
                <w:rFonts w:ascii="Calibri" w:hAnsi="Calibri" w:cs="Calibri"/>
                <w:b w:val="0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HSC fro</w:t>
            </w:r>
            <w:r w:rsidR="00CC551B">
              <w:rPr>
                <w:rFonts w:ascii="Calibri" w:hAnsi="Calibri" w:cs="Calibri"/>
                <w:color w:val="000000"/>
                <w:sz w:val="24"/>
              </w:rPr>
              <w:t xml:space="preserve">m D M Academy  </w:t>
            </w:r>
            <w:r w:rsidRPr="00CC551B">
              <w:rPr>
                <w:rFonts w:ascii="Calibri" w:hAnsi="Calibri" w:cs="Calibri"/>
                <w:b w:val="0"/>
                <w:color w:val="000000"/>
                <w:lang w:val="en-GB"/>
              </w:rPr>
              <w:t xml:space="preserve"> </w:t>
            </w:r>
          </w:p>
          <w:p w14:paraId="44DB6920" w14:textId="77777777" w:rsidR="00975B5A" w:rsidRPr="00CC551B" w:rsidRDefault="005E7114" w:rsidP="00CC551B">
            <w:pPr>
              <w:pStyle w:val="Heading2"/>
              <w:rPr>
                <w:rFonts w:ascii="Calibri" w:hAnsi="Calibri" w:cs="Calibri"/>
                <w:b w:val="0"/>
                <w:color w:val="000000"/>
                <w:lang w:val="en-GB"/>
              </w:rPr>
            </w:pPr>
            <w:proofErr w:type="spellStart"/>
            <w:r>
              <w:rPr>
                <w:rFonts w:ascii="Calibri" w:hAnsi="Calibri" w:cs="Calibri"/>
                <w:b w:val="0"/>
                <w:color w:val="000000"/>
                <w:lang w:val="en-GB"/>
              </w:rPr>
              <w:t>Bagaha</w:t>
            </w:r>
            <w:proofErr w:type="spellEnd"/>
            <w:r>
              <w:rPr>
                <w:rFonts w:ascii="Calibri" w:hAnsi="Calibri" w:cs="Calibri"/>
                <w:b w:val="0"/>
                <w:color w:val="000000"/>
                <w:lang w:val="en-GB"/>
              </w:rPr>
              <w:t xml:space="preserve"> , </w:t>
            </w:r>
            <w:r w:rsidR="00975B5A" w:rsidRPr="00CC551B">
              <w:rPr>
                <w:rFonts w:ascii="Calibri" w:hAnsi="Calibri" w:cs="Calibri"/>
                <w:b w:val="0"/>
                <w:color w:val="000000"/>
                <w:lang w:val="en-GB"/>
              </w:rPr>
              <w:t xml:space="preserve">Bihar, BSEB Board — </w:t>
            </w:r>
            <w:r>
              <w:rPr>
                <w:rFonts w:ascii="Calibri" w:hAnsi="Calibri" w:cs="Calibri"/>
                <w:b w:val="0"/>
                <w:color w:val="000000"/>
                <w:lang w:val="en-GB"/>
              </w:rPr>
              <w:t xml:space="preserve"> 2009-</w:t>
            </w:r>
            <w:r w:rsidR="00975B5A" w:rsidRPr="00CC551B">
              <w:rPr>
                <w:rFonts w:ascii="Calibri" w:hAnsi="Calibri" w:cs="Calibri"/>
                <w:b w:val="0"/>
                <w:color w:val="000000"/>
                <w:lang w:val="en-GB"/>
              </w:rPr>
              <w:t xml:space="preserve">10, with </w:t>
            </w:r>
            <w:r w:rsidR="00975B5A" w:rsidRPr="00CC551B">
              <w:rPr>
                <w:rFonts w:ascii="Calibri" w:hAnsi="Calibri" w:cs="Calibri"/>
                <w:bCs/>
                <w:color w:val="000000"/>
                <w:lang w:val="en-GB"/>
              </w:rPr>
              <w:t xml:space="preserve"> 74 %</w:t>
            </w:r>
          </w:p>
        </w:tc>
      </w:tr>
      <w:tr w:rsidR="00975B5A" w14:paraId="4C672548" w14:textId="77777777" w:rsidTr="00572B02">
        <w:tblPrEx>
          <w:tblCellMar>
            <w:left w:w="10" w:type="dxa"/>
            <w:right w:w="10" w:type="dxa"/>
          </w:tblCellMar>
        </w:tblPrEx>
        <w:trPr>
          <w:trHeight w:val="10780"/>
        </w:trPr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719996DE" w14:textId="77777777" w:rsidR="00AB69D1" w:rsidRPr="002907DB" w:rsidRDefault="00AB69D1" w:rsidP="00572B02">
            <w:pPr>
              <w:pStyle w:val="Heading1"/>
              <w:numPr>
                <w:ilvl w:val="0"/>
                <w:numId w:val="0"/>
              </w:numPr>
              <w:jc w:val="left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bookmarkStart w:id="3" w:name="h.56y1nfgxuv"/>
            <w:bookmarkEnd w:id="3"/>
            <w:r w:rsidRPr="002907DB">
              <w:rPr>
                <w:rFonts w:ascii="Calibri" w:hAnsi="Calibri" w:cs="Calibri"/>
                <w:b/>
                <w:color w:val="auto"/>
                <w:sz w:val="28"/>
                <w:szCs w:val="28"/>
              </w:rPr>
              <w:lastRenderedPageBreak/>
              <w:t>Experience</w:t>
            </w:r>
          </w:p>
          <w:p w14:paraId="2C3DB31E" w14:textId="77777777" w:rsidR="00AB69D1" w:rsidRDefault="00AB69D1" w:rsidP="0091093B">
            <w:pPr>
              <w:pStyle w:val="Heading1"/>
              <w:numPr>
                <w:ilvl w:val="0"/>
                <w:numId w:val="0"/>
              </w:numPr>
              <w:ind w:left="432"/>
              <w:jc w:val="left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</w:p>
          <w:p w14:paraId="560D5219" w14:textId="77777777" w:rsidR="00AB69D1" w:rsidRDefault="00AB69D1" w:rsidP="0091093B">
            <w:pPr>
              <w:pStyle w:val="Heading1"/>
              <w:numPr>
                <w:ilvl w:val="0"/>
                <w:numId w:val="0"/>
              </w:numPr>
              <w:ind w:left="432"/>
              <w:jc w:val="left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</w:p>
          <w:p w14:paraId="58137EDE" w14:textId="77777777" w:rsidR="00AB69D1" w:rsidRDefault="00AB69D1" w:rsidP="0091093B">
            <w:pPr>
              <w:pStyle w:val="Heading1"/>
              <w:numPr>
                <w:ilvl w:val="0"/>
                <w:numId w:val="0"/>
              </w:numPr>
              <w:ind w:left="432"/>
              <w:jc w:val="left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</w:p>
          <w:p w14:paraId="7EF6F92A" w14:textId="77777777" w:rsidR="00AB69D1" w:rsidRDefault="00AB69D1" w:rsidP="0091093B">
            <w:pPr>
              <w:pStyle w:val="Heading1"/>
              <w:numPr>
                <w:ilvl w:val="0"/>
                <w:numId w:val="0"/>
              </w:numPr>
              <w:ind w:left="432"/>
              <w:jc w:val="left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</w:p>
          <w:p w14:paraId="63C1BD63" w14:textId="77777777" w:rsidR="00AB69D1" w:rsidRDefault="00AB69D1" w:rsidP="0091093B">
            <w:pPr>
              <w:pStyle w:val="Heading1"/>
              <w:numPr>
                <w:ilvl w:val="0"/>
                <w:numId w:val="0"/>
              </w:numPr>
              <w:ind w:left="432"/>
              <w:jc w:val="left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</w:p>
          <w:p w14:paraId="1A8B65FE" w14:textId="77777777" w:rsidR="008230EE" w:rsidRDefault="008230EE" w:rsidP="008230EE">
            <w:pPr>
              <w:pStyle w:val="BodyText"/>
            </w:pPr>
          </w:p>
          <w:p w14:paraId="70D491BE" w14:textId="77777777" w:rsidR="008230EE" w:rsidRDefault="008230EE" w:rsidP="008230EE">
            <w:pPr>
              <w:pStyle w:val="BodyText"/>
            </w:pPr>
          </w:p>
          <w:p w14:paraId="25E82960" w14:textId="77777777" w:rsidR="008230EE" w:rsidRDefault="008230EE" w:rsidP="008230EE">
            <w:pPr>
              <w:pStyle w:val="BodyText"/>
            </w:pPr>
          </w:p>
          <w:p w14:paraId="56880B62" w14:textId="77777777" w:rsidR="008230EE" w:rsidRDefault="008230EE" w:rsidP="008230EE">
            <w:pPr>
              <w:pStyle w:val="BodyText"/>
            </w:pPr>
          </w:p>
          <w:p w14:paraId="3C29A1B1" w14:textId="77777777" w:rsidR="008230EE" w:rsidRPr="008230EE" w:rsidRDefault="008230EE" w:rsidP="008230EE">
            <w:pPr>
              <w:pStyle w:val="BodyText"/>
            </w:pPr>
          </w:p>
          <w:p w14:paraId="242CDD24" w14:textId="77777777" w:rsidR="008230EE" w:rsidRDefault="008230EE" w:rsidP="008230EE">
            <w:pPr>
              <w:pStyle w:val="BodyText"/>
            </w:pPr>
          </w:p>
          <w:p w14:paraId="682C7FBF" w14:textId="77777777" w:rsidR="008230EE" w:rsidRDefault="008230EE" w:rsidP="008230EE">
            <w:pPr>
              <w:pStyle w:val="BodyText"/>
            </w:pPr>
          </w:p>
          <w:p w14:paraId="0E2DC225" w14:textId="77777777" w:rsidR="008230EE" w:rsidRDefault="008230EE" w:rsidP="008230EE">
            <w:pPr>
              <w:pStyle w:val="BodyText"/>
            </w:pPr>
          </w:p>
          <w:p w14:paraId="0C7DAD4F" w14:textId="77777777" w:rsidR="008230EE" w:rsidRDefault="008230EE" w:rsidP="008230EE">
            <w:pPr>
              <w:pStyle w:val="BodyText"/>
            </w:pPr>
          </w:p>
          <w:p w14:paraId="4C6E5517" w14:textId="77777777" w:rsidR="008230EE" w:rsidRPr="008230EE" w:rsidRDefault="008230EE" w:rsidP="008230EE">
            <w:pPr>
              <w:pStyle w:val="BodyText"/>
            </w:pPr>
          </w:p>
          <w:p w14:paraId="3FC31F55" w14:textId="77777777" w:rsidR="00AB69D1" w:rsidRDefault="00AB69D1" w:rsidP="00AB69D1">
            <w:pPr>
              <w:pStyle w:val="BodyText"/>
            </w:pPr>
          </w:p>
          <w:p w14:paraId="3B95E0C3" w14:textId="77777777" w:rsidR="00AB69D1" w:rsidRPr="00AB69D1" w:rsidRDefault="00AB69D1" w:rsidP="00AB69D1">
            <w:pPr>
              <w:pStyle w:val="BodyText"/>
            </w:pPr>
          </w:p>
          <w:p w14:paraId="7FDC6D5B" w14:textId="77777777" w:rsidR="00AB69D1" w:rsidRDefault="00AB69D1" w:rsidP="00AB69D1">
            <w:pPr>
              <w:pStyle w:val="BodyText"/>
            </w:pPr>
          </w:p>
          <w:p w14:paraId="465C3811" w14:textId="77777777" w:rsidR="00AB69D1" w:rsidRPr="00AB69D1" w:rsidRDefault="00AB69D1" w:rsidP="00AB69D1">
            <w:pPr>
              <w:pStyle w:val="BodyText"/>
            </w:pPr>
          </w:p>
          <w:p w14:paraId="5ADFAF54" w14:textId="77777777" w:rsidR="00AB69D1" w:rsidRDefault="00AB69D1" w:rsidP="00AB69D1">
            <w:pPr>
              <w:pStyle w:val="BodyText"/>
            </w:pPr>
          </w:p>
          <w:p w14:paraId="52560A79" w14:textId="77777777" w:rsidR="00AB69D1" w:rsidRDefault="00AB69D1" w:rsidP="00AB69D1">
            <w:pPr>
              <w:pStyle w:val="BodyText"/>
            </w:pPr>
          </w:p>
          <w:p w14:paraId="49DC9F72" w14:textId="77777777" w:rsidR="00AB69D1" w:rsidRPr="00AB69D1" w:rsidRDefault="00AB69D1" w:rsidP="00AB69D1">
            <w:pPr>
              <w:pStyle w:val="BodyText"/>
            </w:pPr>
          </w:p>
        </w:tc>
        <w:tc>
          <w:tcPr>
            <w:tcW w:w="885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31ADA99" w14:textId="1B3D123E" w:rsidR="001D1D00" w:rsidRPr="00572B02" w:rsidRDefault="001D1D00" w:rsidP="001D1D00">
            <w:pPr>
              <w:pStyle w:val="Heading2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TechMahindra</w:t>
            </w:r>
            <w:proofErr w:type="spellEnd"/>
          </w:p>
          <w:p w14:paraId="0840E126" w14:textId="30CF9D73" w:rsidR="001D1D00" w:rsidRDefault="001D1D00" w:rsidP="001D1D00">
            <w:pPr>
              <w:pStyle w:val="Heading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Oct</w:t>
            </w:r>
            <w:r w:rsidRPr="005E711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5E711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</w:t>
            </w:r>
            <w:r w:rsidRPr="005E7114">
              <w:rPr>
                <w:rFonts w:ascii="Calibri" w:hAnsi="Calibri" w:cs="Calibri"/>
                <w:color w:val="000000"/>
                <w:sz w:val="24"/>
                <w:szCs w:val="24"/>
              </w:rPr>
              <w:t>resent</w:t>
            </w:r>
          </w:p>
          <w:p w14:paraId="3C0A1FCF" w14:textId="72F5CF6F" w:rsidR="001D1D00" w:rsidRPr="00DF4835" w:rsidRDefault="001D1D00" w:rsidP="001D1D00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Project Name:</w:t>
            </w:r>
            <w:r w:rsidR="007E32A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72761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  <w:r w:rsidR="007E32A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ev</w:t>
            </w:r>
            <w:r w:rsidR="0072761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</w:t>
            </w:r>
            <w:r w:rsidR="007E32A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ps </w:t>
            </w:r>
            <w:r w:rsidR="0072761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SBI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(State bank of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india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)</w:t>
            </w:r>
          </w:p>
          <w:p w14:paraId="6B731A18" w14:textId="298B8007" w:rsidR="001D1D00" w:rsidRPr="002907DB" w:rsidRDefault="001D1D00" w:rsidP="001D1D00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 xml:space="preserve">Team Size: 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  <w:p w14:paraId="39BCF904" w14:textId="0D458E22" w:rsidR="001D1D00" w:rsidRPr="002907DB" w:rsidRDefault="001D1D00" w:rsidP="001D1D00">
            <w:pPr>
              <w:rPr>
                <w:rFonts w:ascii="Calibri" w:hAnsi="Calibri" w:cs="Calibri"/>
                <w:b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Designation</w:t>
            </w:r>
            <w:r w:rsidRPr="002907DB">
              <w:rPr>
                <w:rFonts w:ascii="Calibri" w:hAnsi="Calibri" w:cs="Calibri"/>
                <w:color w:val="000000"/>
                <w:sz w:val="22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2"/>
              </w:rPr>
              <w:t>Sr DevOps Engineer.</w:t>
            </w:r>
            <w:r w:rsidRPr="002907DB"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</w:p>
          <w:p w14:paraId="21A9D051" w14:textId="2C636684" w:rsidR="001D1D00" w:rsidRPr="002907DB" w:rsidRDefault="001D1D00" w:rsidP="001D1D00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907DB">
              <w:rPr>
                <w:rFonts w:ascii="Calibri" w:hAnsi="Calibri" w:cs="Calibri"/>
                <w:b/>
                <w:sz w:val="22"/>
                <w:szCs w:val="22"/>
              </w:rPr>
              <w:t>Technology: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Java, Servlet, JSP</w:t>
            </w:r>
            <w:r w:rsidRPr="002907D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907DB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7E32A4">
              <w:rPr>
                <w:rFonts w:ascii="Calibri" w:hAnsi="Calibri" w:cs="Calibri"/>
                <w:sz w:val="22"/>
                <w:szCs w:val="22"/>
              </w:rPr>
              <w:t>,Jquery,CSS,Bootstrap</w:t>
            </w:r>
            <w:proofErr w:type="spellEnd"/>
            <w:r w:rsidR="007E32A4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AA9804E" w14:textId="1CAEDB96" w:rsidR="001D1D00" w:rsidRDefault="001D1D00" w:rsidP="001D1D00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907DB">
              <w:rPr>
                <w:rFonts w:ascii="Calibri" w:hAnsi="Calibri" w:cs="Calibri"/>
                <w:b/>
                <w:sz w:val="22"/>
                <w:szCs w:val="22"/>
              </w:rPr>
              <w:t>Framework:</w:t>
            </w:r>
            <w:r w:rsidRPr="002907DB">
              <w:rPr>
                <w:rFonts w:ascii="Calibri" w:hAnsi="Calibri" w:cs="Calibri"/>
                <w:sz w:val="22"/>
                <w:szCs w:val="22"/>
              </w:rPr>
              <w:t xml:space="preserve"> Spring </w:t>
            </w:r>
            <w:proofErr w:type="spellStart"/>
            <w:r w:rsidRPr="002907DB">
              <w:rPr>
                <w:rFonts w:ascii="Calibri" w:hAnsi="Calibri" w:cs="Calibri"/>
                <w:sz w:val="22"/>
                <w:szCs w:val="22"/>
              </w:rPr>
              <w:t>Framework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Springboot</w:t>
            </w:r>
            <w:bookmarkStart w:id="4" w:name="_GoBack"/>
            <w:bookmarkEnd w:id="4"/>
            <w:proofErr w:type="spellEnd"/>
          </w:p>
          <w:p w14:paraId="7B2AB7B8" w14:textId="5DDE6C03" w:rsidR="002D68ED" w:rsidRPr="002907DB" w:rsidRDefault="002D68ED" w:rsidP="001D1D00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color w:val="000000"/>
                <w:sz w:val="22"/>
              </w:rPr>
            </w:pPr>
            <w:r w:rsidRPr="002D68ED">
              <w:rPr>
                <w:rFonts w:ascii="Calibri" w:hAnsi="Calibri" w:cs="Calibri"/>
                <w:b/>
                <w:sz w:val="22"/>
                <w:szCs w:val="22"/>
              </w:rPr>
              <w:t>Scripting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BashScripting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3ABF1C0" w14:textId="77777777" w:rsidR="001D1D00" w:rsidRPr="002907DB" w:rsidRDefault="001D1D00" w:rsidP="001D1D00">
            <w:p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Roles and Responsibilities:</w:t>
            </w:r>
          </w:p>
          <w:p w14:paraId="460C4312" w14:textId="139F8F41" w:rsidR="001D1D00" w:rsidRDefault="009B3B33" w:rsidP="009B3B3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Setting DevOps platform for SBI.</w:t>
            </w:r>
          </w:p>
          <w:p w14:paraId="6B477984" w14:textId="0DDAE739" w:rsidR="009B3B33" w:rsidRPr="009B3B33" w:rsidRDefault="009B3B33" w:rsidP="009B3B3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Creating CD/CD pipeline for SBI Business like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YONO,Internetbaking,retail.crm,bid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etc</w:t>
            </w:r>
            <w:proofErr w:type="spellEnd"/>
          </w:p>
          <w:p w14:paraId="1321F375" w14:textId="77777777" w:rsidR="001D1D00" w:rsidRPr="001D1D00" w:rsidRDefault="001D1D00" w:rsidP="001D1D00">
            <w:pPr>
              <w:pStyle w:val="ListParagraph"/>
              <w:rPr>
                <w:rFonts w:ascii="Calibri" w:hAnsi="Calibri" w:cs="Calibri"/>
                <w:color w:val="000000"/>
                <w:sz w:val="22"/>
              </w:rPr>
            </w:pPr>
          </w:p>
          <w:p w14:paraId="2FDDA9F0" w14:textId="478EA2E7" w:rsidR="00AB69D1" w:rsidRPr="00572B02" w:rsidRDefault="00972FEB" w:rsidP="00572B02">
            <w:pPr>
              <w:pStyle w:val="Heading2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  <w:r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 xml:space="preserve">Confront Solution Pvt Ltd </w:t>
            </w:r>
            <w:r w:rsidR="00264125"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- with C</w:t>
            </w:r>
            <w:r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 xml:space="preserve">lient </w:t>
            </w:r>
            <w:r w:rsidR="00264125"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 xml:space="preserve">- </w:t>
            </w:r>
            <w:r w:rsidR="002907DB"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IBM India P</w:t>
            </w:r>
            <w:r w:rsidR="00AB69D1"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vt  Ltd</w:t>
            </w:r>
            <w:r w:rsidR="00750751"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 xml:space="preserve"> </w:t>
            </w:r>
            <w:r w:rsidR="00AB69D1" w:rsidRPr="00A50197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 xml:space="preserve">      </w:t>
            </w:r>
          </w:p>
          <w:p w14:paraId="65CD27A3" w14:textId="77777777" w:rsidR="00AB69D1" w:rsidRDefault="00AB69D1">
            <w:pPr>
              <w:pStyle w:val="Heading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E711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Nov 2018 </w:t>
            </w:r>
            <w:r w:rsidR="00886514" w:rsidRPr="005E7114">
              <w:rPr>
                <w:rFonts w:ascii="Calibri" w:hAnsi="Calibri" w:cs="Calibri"/>
                <w:color w:val="000000"/>
                <w:sz w:val="24"/>
                <w:szCs w:val="24"/>
              </w:rPr>
              <w:t>–</w:t>
            </w:r>
            <w:r w:rsidR="00DF483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</w:t>
            </w:r>
            <w:r w:rsidRPr="005E7114">
              <w:rPr>
                <w:rFonts w:ascii="Calibri" w:hAnsi="Calibri" w:cs="Calibri"/>
                <w:color w:val="000000"/>
                <w:sz w:val="24"/>
                <w:szCs w:val="24"/>
              </w:rPr>
              <w:t>resent</w:t>
            </w:r>
          </w:p>
          <w:p w14:paraId="0A76950D" w14:textId="77EC17E7" w:rsidR="00DF4835" w:rsidRPr="00DF4835" w:rsidRDefault="00593888" w:rsidP="00DF4835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Project Name: SBI Data Warehouse</w:t>
            </w:r>
            <w:r w:rsidR="00627C6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(State bank of </w:t>
            </w:r>
            <w:proofErr w:type="spellStart"/>
            <w:r w:rsidR="00627C6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india</w:t>
            </w:r>
            <w:proofErr w:type="spellEnd"/>
            <w:r w:rsidR="00627C6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)</w:t>
            </w:r>
          </w:p>
          <w:p w14:paraId="0240B85E" w14:textId="77777777" w:rsidR="00886514" w:rsidRPr="002907DB" w:rsidRDefault="00886514" w:rsidP="00886514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 xml:space="preserve">Team Size: </w:t>
            </w:r>
            <w:r w:rsidR="00743A90" w:rsidRPr="002907DB">
              <w:rPr>
                <w:rFonts w:ascii="Calibri" w:hAnsi="Calibri" w:cs="Calibri"/>
                <w:color w:val="000000"/>
                <w:sz w:val="22"/>
              </w:rPr>
              <w:t>5</w:t>
            </w:r>
          </w:p>
          <w:p w14:paraId="07ED9ACF" w14:textId="77777777" w:rsidR="00886514" w:rsidRPr="002907DB" w:rsidRDefault="002907DB" w:rsidP="00886514">
            <w:pPr>
              <w:rPr>
                <w:rFonts w:ascii="Calibri" w:hAnsi="Calibri" w:cs="Calibri"/>
                <w:b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Designation</w:t>
            </w:r>
            <w:r w:rsidR="00886514" w:rsidRPr="002907DB">
              <w:rPr>
                <w:rFonts w:ascii="Calibri" w:hAnsi="Calibri" w:cs="Calibri"/>
                <w:color w:val="000000"/>
                <w:sz w:val="22"/>
              </w:rPr>
              <w:t>:</w:t>
            </w:r>
            <w:r w:rsidRPr="002907DB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260E5" w:rsidRPr="002907DB">
              <w:rPr>
                <w:rFonts w:ascii="Calibri" w:hAnsi="Calibri" w:cs="Calibri"/>
                <w:color w:val="000000"/>
                <w:sz w:val="22"/>
              </w:rPr>
              <w:t>Application</w:t>
            </w:r>
            <w:r w:rsidR="00743A90" w:rsidRPr="002907DB">
              <w:rPr>
                <w:rFonts w:ascii="Calibri" w:hAnsi="Calibri" w:cs="Calibri"/>
                <w:color w:val="000000"/>
                <w:sz w:val="22"/>
              </w:rPr>
              <w:t xml:space="preserve"> developer</w:t>
            </w:r>
            <w:r w:rsidR="00886514" w:rsidRPr="002907DB">
              <w:rPr>
                <w:rFonts w:ascii="Calibri" w:hAnsi="Calibri" w:cs="Calibri"/>
                <w:color w:val="000000"/>
                <w:sz w:val="22"/>
              </w:rPr>
              <w:t xml:space="preserve">.  </w:t>
            </w:r>
          </w:p>
          <w:p w14:paraId="4158B491" w14:textId="77777777" w:rsidR="00886514" w:rsidRPr="002907DB" w:rsidRDefault="00886514" w:rsidP="00886514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907DB">
              <w:rPr>
                <w:rFonts w:ascii="Calibri" w:hAnsi="Calibri" w:cs="Calibri"/>
                <w:b/>
                <w:sz w:val="22"/>
                <w:szCs w:val="22"/>
              </w:rPr>
              <w:t>Technology:</w:t>
            </w:r>
            <w:r w:rsidR="002907DB">
              <w:rPr>
                <w:rFonts w:ascii="Calibri" w:hAnsi="Calibri" w:cs="Calibri"/>
                <w:sz w:val="22"/>
                <w:szCs w:val="22"/>
              </w:rPr>
              <w:t xml:space="preserve"> Java, Servlet, JSP</w:t>
            </w:r>
            <w:r w:rsidRPr="002907D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907DB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</w:p>
          <w:p w14:paraId="03140672" w14:textId="683D7395" w:rsidR="00886514" w:rsidRPr="002907DB" w:rsidRDefault="00886514" w:rsidP="00886514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sz w:val="22"/>
                <w:szCs w:val="22"/>
              </w:rPr>
              <w:t>Framework:</w:t>
            </w:r>
            <w:r w:rsidRPr="002907D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A70B0" w:rsidRPr="002907DB">
              <w:rPr>
                <w:rFonts w:ascii="Calibri" w:hAnsi="Calibri" w:cs="Calibri"/>
                <w:sz w:val="22"/>
                <w:szCs w:val="22"/>
              </w:rPr>
              <w:t>Spring</w:t>
            </w:r>
            <w:r w:rsidRPr="002907D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907DB">
              <w:rPr>
                <w:rFonts w:ascii="Calibri" w:hAnsi="Calibri" w:cs="Calibri"/>
                <w:sz w:val="22"/>
                <w:szCs w:val="22"/>
              </w:rPr>
              <w:t>Framework</w:t>
            </w:r>
            <w:r w:rsidR="00635EB5">
              <w:rPr>
                <w:rFonts w:ascii="Calibri" w:hAnsi="Calibri" w:cs="Calibri"/>
                <w:sz w:val="22"/>
                <w:szCs w:val="22"/>
              </w:rPr>
              <w:t>,SBI</w:t>
            </w:r>
            <w:proofErr w:type="spellEnd"/>
            <w:r w:rsidR="00635EB5">
              <w:rPr>
                <w:rFonts w:ascii="Calibri" w:hAnsi="Calibri" w:cs="Calibri"/>
                <w:sz w:val="22"/>
                <w:szCs w:val="22"/>
              </w:rPr>
              <w:t xml:space="preserve"> framework </w:t>
            </w:r>
          </w:p>
          <w:p w14:paraId="3247FD8F" w14:textId="77777777" w:rsidR="002907DB" w:rsidRPr="002907DB" w:rsidRDefault="002907DB" w:rsidP="002907DB">
            <w:p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Roles and Responsibilities:</w:t>
            </w:r>
          </w:p>
          <w:p w14:paraId="0ED72EFF" w14:textId="77777777" w:rsidR="002907DB" w:rsidRPr="002907DB" w:rsidRDefault="002907DB" w:rsidP="002907D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color w:val="000000"/>
                <w:sz w:val="22"/>
              </w:rPr>
              <w:t>Understanding the business requirements and develop functionality of the application.</w:t>
            </w:r>
          </w:p>
          <w:p w14:paraId="7032A129" w14:textId="77777777" w:rsidR="002907DB" w:rsidRPr="002907DB" w:rsidRDefault="002907DB" w:rsidP="002907D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color w:val="000000"/>
                <w:sz w:val="22"/>
              </w:rPr>
              <w:t>Maintain application functionality.</w:t>
            </w:r>
          </w:p>
          <w:p w14:paraId="615D8865" w14:textId="77777777" w:rsidR="00886514" w:rsidRPr="00886514" w:rsidRDefault="00886514" w:rsidP="00886514">
            <w:pPr>
              <w:pStyle w:val="BodyText"/>
            </w:pPr>
          </w:p>
          <w:p w14:paraId="5C46771C" w14:textId="77777777" w:rsidR="005E7114" w:rsidRDefault="00975B5A" w:rsidP="00886514">
            <w:pPr>
              <w:pStyle w:val="Heading2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</w:rPr>
            </w:pPr>
            <w:r w:rsidRPr="00886514"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Newgen Software Technologies Ltd</w:t>
            </w:r>
            <w:r w:rsidRPr="00886514">
              <w:rPr>
                <w:rFonts w:ascii="Calibri" w:hAnsi="Calibri" w:cs="Calibri"/>
                <w:color w:val="000000"/>
              </w:rPr>
              <w:t xml:space="preserve">         </w:t>
            </w:r>
          </w:p>
          <w:p w14:paraId="16546702" w14:textId="77777777" w:rsidR="00975B5A" w:rsidRDefault="00975B5A" w:rsidP="00886514">
            <w:pPr>
              <w:pStyle w:val="Heading2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</w:rPr>
            </w:pPr>
            <w:r w:rsidRPr="00886514">
              <w:rPr>
                <w:rFonts w:ascii="Calibri" w:hAnsi="Calibri" w:cs="Calibri"/>
                <w:bCs/>
                <w:color w:val="000000"/>
              </w:rPr>
              <w:t xml:space="preserve">Jan </w:t>
            </w:r>
            <w:r w:rsidRPr="00886514">
              <w:rPr>
                <w:rFonts w:ascii="Calibri" w:hAnsi="Calibri" w:cs="Calibri"/>
                <w:color w:val="000000"/>
              </w:rPr>
              <w:t xml:space="preserve">, 2018  -- </w:t>
            </w:r>
            <w:r w:rsidR="0091093B" w:rsidRPr="00886514">
              <w:rPr>
                <w:rFonts w:ascii="Calibri" w:hAnsi="Calibri" w:cs="Calibri"/>
                <w:color w:val="000000"/>
              </w:rPr>
              <w:t>Nov 2018</w:t>
            </w:r>
          </w:p>
          <w:p w14:paraId="3F00788A" w14:textId="6DA2D630" w:rsidR="00DF4835" w:rsidRPr="00DF4835" w:rsidRDefault="00DF4835" w:rsidP="00DF4835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Project Name: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NewgenSAAS</w:t>
            </w:r>
            <w:proofErr w:type="spellEnd"/>
            <w:r w:rsidR="00B4172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(Axis bank project)</w:t>
            </w:r>
          </w:p>
          <w:p w14:paraId="101D248C" w14:textId="77777777" w:rsidR="00975B5A" w:rsidRPr="002907DB" w:rsidRDefault="00975B5A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 xml:space="preserve">Team Size: </w:t>
            </w:r>
            <w:r w:rsidRPr="002907DB">
              <w:rPr>
                <w:rFonts w:ascii="Calibri" w:hAnsi="Calibri" w:cs="Calibri"/>
                <w:color w:val="000000"/>
                <w:sz w:val="22"/>
              </w:rPr>
              <w:t>6</w:t>
            </w:r>
          </w:p>
          <w:p w14:paraId="490FBD3D" w14:textId="77777777" w:rsidR="00975B5A" w:rsidRPr="002907DB" w:rsidRDefault="005E7114">
            <w:pPr>
              <w:rPr>
                <w:rFonts w:ascii="Calibri" w:hAnsi="Calibri" w:cs="Calibri"/>
                <w:b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Designation</w:t>
            </w:r>
            <w:r w:rsidR="00040C90" w:rsidRPr="002907DB">
              <w:rPr>
                <w:rFonts w:ascii="Calibri" w:hAnsi="Calibri" w:cs="Calibri"/>
                <w:color w:val="000000"/>
                <w:sz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743A90" w:rsidRPr="002907DB">
              <w:rPr>
                <w:rFonts w:ascii="Calibri" w:hAnsi="Calibri" w:cs="Calibri"/>
                <w:color w:val="000000"/>
                <w:sz w:val="22"/>
              </w:rPr>
              <w:t>Java developer</w:t>
            </w:r>
            <w:r w:rsidR="00040C90" w:rsidRPr="002907DB">
              <w:rPr>
                <w:rFonts w:ascii="Calibri" w:hAnsi="Calibri" w:cs="Calibri"/>
                <w:color w:val="000000"/>
                <w:sz w:val="22"/>
              </w:rPr>
              <w:t xml:space="preserve">. </w:t>
            </w:r>
            <w:r w:rsidR="00975B5A" w:rsidRPr="002907DB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  <w:p w14:paraId="7BDBB7B4" w14:textId="77777777" w:rsidR="00975B5A" w:rsidRPr="002907DB" w:rsidRDefault="00975B5A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907DB">
              <w:rPr>
                <w:rFonts w:ascii="Calibri" w:hAnsi="Calibri" w:cs="Calibri"/>
                <w:b/>
                <w:sz w:val="22"/>
                <w:szCs w:val="22"/>
              </w:rPr>
              <w:t>Technology:</w:t>
            </w:r>
            <w:r w:rsidR="002907DB" w:rsidRPr="002907D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2907DB" w:rsidRPr="002907DB">
              <w:rPr>
                <w:rFonts w:ascii="Calibri" w:hAnsi="Calibri" w:cs="Calibri"/>
                <w:sz w:val="22"/>
                <w:szCs w:val="22"/>
              </w:rPr>
              <w:t>Java, Servlet, JSP</w:t>
            </w:r>
            <w:r w:rsidRPr="002907D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907DB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</w:p>
          <w:p w14:paraId="37237FD5" w14:textId="77777777" w:rsidR="00975B5A" w:rsidRPr="002907DB" w:rsidRDefault="00975B5A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sz w:val="22"/>
                <w:szCs w:val="22"/>
              </w:rPr>
              <w:t xml:space="preserve">Framework: </w:t>
            </w:r>
            <w:r w:rsidRPr="002907DB">
              <w:rPr>
                <w:rFonts w:ascii="Calibri" w:hAnsi="Calibri" w:cs="Calibri"/>
                <w:sz w:val="22"/>
                <w:szCs w:val="22"/>
              </w:rPr>
              <w:t>Newgen Framework</w:t>
            </w:r>
          </w:p>
          <w:p w14:paraId="67EBE991" w14:textId="77777777" w:rsidR="00975B5A" w:rsidRPr="002907DB" w:rsidRDefault="00975B5A">
            <w:p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Roles and Responsibilities:</w:t>
            </w:r>
          </w:p>
          <w:p w14:paraId="606C3BB0" w14:textId="77777777" w:rsidR="00975B5A" w:rsidRPr="002907DB" w:rsidRDefault="00975B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color w:val="000000"/>
                <w:sz w:val="22"/>
              </w:rPr>
              <w:t>Understanding the business requirements and develop functionality of the application.</w:t>
            </w:r>
          </w:p>
          <w:p w14:paraId="333AAAE0" w14:textId="77777777" w:rsidR="00975B5A" w:rsidRPr="002907DB" w:rsidRDefault="00975B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2907DB">
              <w:rPr>
                <w:rFonts w:ascii="Calibri" w:hAnsi="Calibri" w:cs="Calibri"/>
                <w:color w:val="000000"/>
                <w:sz w:val="22"/>
              </w:rPr>
              <w:t>Maintain application functionality.</w:t>
            </w:r>
          </w:p>
          <w:p w14:paraId="6CBA2857" w14:textId="77777777" w:rsidR="00975B5A" w:rsidRPr="002907DB" w:rsidRDefault="00975B5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2907DB">
              <w:rPr>
                <w:rFonts w:ascii="Calibri" w:hAnsi="Calibri" w:cs="Calibri"/>
                <w:color w:val="000000"/>
                <w:sz w:val="22"/>
              </w:rPr>
              <w:t>Prepare documents for approaches and references.</w:t>
            </w:r>
          </w:p>
          <w:p w14:paraId="3CAA910F" w14:textId="77777777" w:rsidR="00975B5A" w:rsidRDefault="00975B5A"/>
          <w:p w14:paraId="768BC53C" w14:textId="77777777" w:rsidR="00975B5A" w:rsidRDefault="00975B5A">
            <w:pPr>
              <w:pStyle w:val="Heading2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Amvrin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 xml:space="preserve"> System Pvt Ltd.</w:t>
            </w:r>
          </w:p>
          <w:p w14:paraId="6B1A985D" w14:textId="77777777" w:rsidR="00975B5A" w:rsidRPr="005E7114" w:rsidRDefault="00975B5A">
            <w:pP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5E7114">
              <w:rPr>
                <w:rFonts w:ascii="Calibri" w:hAnsi="Calibri" w:cs="Calibri"/>
                <w:b/>
                <w:color w:val="000000"/>
                <w:sz w:val="22"/>
              </w:rPr>
              <w:t xml:space="preserve">Dec, 2016 – Jan, 2018 </w:t>
            </w:r>
          </w:p>
          <w:p w14:paraId="76541481" w14:textId="02025D38" w:rsidR="00975B5A" w:rsidRPr="005E7114" w:rsidRDefault="00DF4835" w:rsidP="005E7114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Project Name: </w:t>
            </w:r>
            <w:proofErr w:type="spellStart"/>
            <w:r w:rsidR="00975B5A" w:rsidRPr="005E711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Techspatch</w:t>
            </w:r>
            <w:proofErr w:type="spellEnd"/>
            <w:r w:rsidR="00B4172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(Healthcare </w:t>
            </w:r>
            <w:r w:rsidR="00727C2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USA project)</w:t>
            </w:r>
          </w:p>
          <w:p w14:paraId="12A38849" w14:textId="77777777" w:rsidR="00975B5A" w:rsidRPr="005E7114" w:rsidRDefault="005E711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 xml:space="preserve">Team Size: </w:t>
            </w: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  <w:p w14:paraId="26B00FE5" w14:textId="77777777" w:rsidR="005E7114" w:rsidRPr="005E7114" w:rsidRDefault="005E7114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907DB">
              <w:rPr>
                <w:rFonts w:ascii="Calibri" w:hAnsi="Calibri" w:cs="Calibri"/>
                <w:b/>
                <w:color w:val="000000"/>
                <w:sz w:val="22"/>
              </w:rPr>
              <w:t>Designation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 w:rsidR="00464289" w:rsidRPr="005E7114">
              <w:rPr>
                <w:rFonts w:ascii="Calibri" w:hAnsi="Calibri" w:cs="Calibri"/>
                <w:color w:val="000000"/>
                <w:sz w:val="22"/>
              </w:rPr>
              <w:t xml:space="preserve">L1 and L2 </w:t>
            </w:r>
            <w:r w:rsidR="00464289">
              <w:rPr>
                <w:rFonts w:ascii="Calibri" w:hAnsi="Calibri" w:cs="Calibri"/>
                <w:color w:val="000000"/>
                <w:sz w:val="22"/>
              </w:rPr>
              <w:t>Java P</w:t>
            </w:r>
            <w:r w:rsidR="00464289" w:rsidRPr="005E7114">
              <w:rPr>
                <w:rFonts w:ascii="Calibri" w:hAnsi="Calibri" w:cs="Calibri"/>
                <w:color w:val="000000"/>
                <w:sz w:val="22"/>
              </w:rPr>
              <w:t>roduction Support Trainee</w:t>
            </w:r>
          </w:p>
          <w:p w14:paraId="4B5E8095" w14:textId="77777777" w:rsidR="00975B5A" w:rsidRPr="005E7114" w:rsidRDefault="00975B5A">
            <w:pPr>
              <w:pStyle w:val="ListParagraph"/>
              <w:ind w:left="0"/>
              <w:jc w:val="both"/>
            </w:pPr>
            <w:r w:rsidRPr="005E7114">
              <w:rPr>
                <w:rFonts w:ascii="Calibri" w:hAnsi="Calibri" w:cs="Calibri"/>
                <w:b/>
                <w:sz w:val="22"/>
                <w:szCs w:val="22"/>
              </w:rPr>
              <w:t xml:space="preserve">Technology: </w:t>
            </w:r>
            <w:r w:rsidRPr="005E7114">
              <w:rPr>
                <w:rFonts w:ascii="Calibri" w:hAnsi="Calibri" w:cs="Calibri"/>
                <w:sz w:val="22"/>
                <w:szCs w:val="22"/>
              </w:rPr>
              <w:t>Java,</w:t>
            </w:r>
            <w:r w:rsidR="00DF483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E7114">
              <w:rPr>
                <w:rFonts w:ascii="Calibri" w:hAnsi="Calibri" w:cs="Calibri"/>
                <w:sz w:val="22"/>
                <w:szCs w:val="22"/>
              </w:rPr>
              <w:t>Unix,</w:t>
            </w:r>
            <w:r w:rsidR="00DF4835">
              <w:rPr>
                <w:rFonts w:ascii="Calibri" w:hAnsi="Calibri" w:cs="Calibri"/>
                <w:sz w:val="22"/>
                <w:szCs w:val="22"/>
              </w:rPr>
              <w:t xml:space="preserve"> MSSQL, </w:t>
            </w:r>
            <w:proofErr w:type="spellStart"/>
            <w:r w:rsidR="00DF4835">
              <w:rPr>
                <w:rFonts w:ascii="Calibri" w:hAnsi="Calibri" w:cs="Calibri"/>
                <w:sz w:val="22"/>
                <w:szCs w:val="22"/>
              </w:rPr>
              <w:t>FileZila</w:t>
            </w:r>
            <w:proofErr w:type="spellEnd"/>
            <w:r w:rsidR="00DF483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F4835" w:rsidRPr="005E7114">
              <w:rPr>
                <w:rFonts w:ascii="Calibri" w:hAnsi="Calibri" w:cs="Calibri"/>
                <w:sz w:val="22"/>
                <w:szCs w:val="22"/>
              </w:rPr>
              <w:t xml:space="preserve">IBM </w:t>
            </w:r>
            <w:r w:rsidR="00DF4835">
              <w:rPr>
                <w:rFonts w:ascii="Calibri" w:hAnsi="Calibri" w:cs="Calibri"/>
                <w:sz w:val="22"/>
                <w:szCs w:val="22"/>
              </w:rPr>
              <w:t xml:space="preserve">Monitoring tool </w:t>
            </w:r>
            <w:r w:rsidR="00DF4835" w:rsidRPr="005E7114">
              <w:rPr>
                <w:rFonts w:ascii="Calibri" w:hAnsi="Calibri" w:cs="Calibri"/>
                <w:sz w:val="22"/>
                <w:szCs w:val="22"/>
              </w:rPr>
              <w:t>CDC</w:t>
            </w:r>
            <w:r w:rsidR="00DF4835">
              <w:rPr>
                <w:rFonts w:ascii="Calibri" w:hAnsi="Calibri" w:cs="Calibri"/>
                <w:sz w:val="22"/>
                <w:szCs w:val="22"/>
              </w:rPr>
              <w:t xml:space="preserve">(Change Data Capture) and </w:t>
            </w:r>
            <w:r w:rsidR="00DF4835" w:rsidRPr="005E7114">
              <w:rPr>
                <w:rFonts w:ascii="Calibri" w:hAnsi="Calibri" w:cs="Calibri"/>
                <w:sz w:val="22"/>
                <w:szCs w:val="22"/>
              </w:rPr>
              <w:t>TWS(Tivoli Workload Scheduler),</w:t>
            </w:r>
            <w:r w:rsidR="00DF4835">
              <w:rPr>
                <w:rFonts w:ascii="Calibri" w:hAnsi="Calibri" w:cs="Calibri"/>
                <w:sz w:val="22"/>
                <w:szCs w:val="22"/>
              </w:rPr>
              <w:t xml:space="preserve"> IBM DB2, ETL and DWH</w:t>
            </w:r>
          </w:p>
          <w:p w14:paraId="0377BD68" w14:textId="77777777" w:rsidR="00975B5A" w:rsidRPr="005E7114" w:rsidRDefault="00975B5A">
            <w:pPr>
              <w:rPr>
                <w:rFonts w:ascii="Calibri" w:hAnsi="Calibri" w:cs="Calibri"/>
                <w:color w:val="000000"/>
                <w:sz w:val="22"/>
              </w:rPr>
            </w:pPr>
            <w:r w:rsidRPr="005E7114">
              <w:rPr>
                <w:rFonts w:ascii="Calibri" w:hAnsi="Calibri" w:cs="Calibri"/>
                <w:b/>
                <w:color w:val="000000"/>
                <w:sz w:val="22"/>
              </w:rPr>
              <w:t>Roles and Responsibilities:</w:t>
            </w:r>
          </w:p>
          <w:p w14:paraId="23A9FA20" w14:textId="77777777" w:rsidR="00975B5A" w:rsidRPr="005E7114" w:rsidRDefault="00975B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5E7114">
              <w:rPr>
                <w:rFonts w:ascii="Calibri" w:hAnsi="Calibri" w:cs="Calibri"/>
                <w:color w:val="000000"/>
                <w:sz w:val="22"/>
              </w:rPr>
              <w:t>Understanding the Client requirement and Provide technical support.</w:t>
            </w:r>
          </w:p>
          <w:p w14:paraId="4AED7212" w14:textId="77777777" w:rsidR="00975B5A" w:rsidRPr="005E7114" w:rsidRDefault="00975B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5E7114">
              <w:rPr>
                <w:rFonts w:ascii="Calibri" w:hAnsi="Calibri" w:cs="Calibri"/>
                <w:color w:val="000000"/>
                <w:sz w:val="22"/>
              </w:rPr>
              <w:t>Maintain application functionality.</w:t>
            </w:r>
          </w:p>
          <w:p w14:paraId="123DEB38" w14:textId="77777777" w:rsidR="00975B5A" w:rsidRPr="005E7114" w:rsidRDefault="00975B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5E7114">
              <w:rPr>
                <w:rFonts w:ascii="Calibri" w:hAnsi="Calibri" w:cs="Calibri"/>
                <w:color w:val="000000"/>
                <w:sz w:val="22"/>
              </w:rPr>
              <w:t>Prepare documents for approaches and references.</w:t>
            </w:r>
          </w:p>
          <w:p w14:paraId="6C756C2D" w14:textId="77777777" w:rsidR="00975B5A" w:rsidRPr="005E7114" w:rsidRDefault="00975B5A">
            <w:pPr>
              <w:pStyle w:val="ListParagraph"/>
              <w:numPr>
                <w:ilvl w:val="0"/>
                <w:numId w:val="5"/>
              </w:numPr>
              <w:rPr>
                <w:rFonts w:cs="Calibri"/>
                <w:b/>
                <w:color w:val="000000"/>
                <w:sz w:val="22"/>
              </w:rPr>
            </w:pPr>
            <w:r w:rsidRPr="005E7114">
              <w:rPr>
                <w:rFonts w:ascii="Calibri" w:hAnsi="Calibri" w:cs="Calibri"/>
                <w:color w:val="000000"/>
                <w:sz w:val="22"/>
              </w:rPr>
              <w:t>Providing technical support to user.</w:t>
            </w:r>
          </w:p>
          <w:p w14:paraId="6FC3FA53" w14:textId="77777777" w:rsidR="00975B5A" w:rsidRDefault="00975B5A">
            <w:pPr>
              <w:pStyle w:val="NoSpacing"/>
              <w:rPr>
                <w:rFonts w:cs="Calibri"/>
                <w:b/>
                <w:color w:val="000000"/>
              </w:rPr>
            </w:pPr>
          </w:p>
        </w:tc>
      </w:tr>
      <w:tr w:rsidR="00975B5A" w14:paraId="04B9FD07" w14:textId="77777777" w:rsidTr="00572B02">
        <w:tblPrEx>
          <w:tblCellMar>
            <w:left w:w="10" w:type="dxa"/>
            <w:right w:w="10" w:type="dxa"/>
          </w:tblCellMar>
        </w:tblPrEx>
        <w:trPr>
          <w:trHeight w:val="1150"/>
        </w:trPr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2C0E20FC" w14:textId="77777777" w:rsidR="00975B5A" w:rsidRPr="00743A90" w:rsidRDefault="002463FF" w:rsidP="005E7114">
            <w:pPr>
              <w:pStyle w:val="Heading1"/>
              <w:numPr>
                <w:ilvl w:val="0"/>
                <w:numId w:val="0"/>
              </w:numPr>
              <w:spacing w:line="100" w:lineRule="atLeast"/>
              <w:jc w:val="left"/>
              <w:rPr>
                <w:rFonts w:ascii="Calibri" w:hAnsi="Calibri" w:cs="Calibri"/>
                <w:color w:val="000000"/>
                <w:sz w:val="22"/>
                <w:lang w:val="en-GB"/>
              </w:rPr>
            </w:pPr>
            <w:bookmarkStart w:id="5" w:name="h.sjyyv43lhsp0"/>
            <w:bookmarkStart w:id="6" w:name="h.jdnxk0e0poir"/>
            <w:bookmarkEnd w:id="5"/>
            <w:bookmarkEnd w:id="6"/>
            <w:r>
              <w:rPr>
                <w:b/>
                <w:color w:val="000000"/>
                <w:sz w:val="24"/>
                <w:szCs w:val="24"/>
              </w:rPr>
              <w:lastRenderedPageBreak/>
              <w:t>Awards and Extra</w:t>
            </w:r>
            <w:r w:rsidR="005E7114">
              <w:rPr>
                <w:b/>
                <w:color w:val="000000"/>
                <w:sz w:val="24"/>
                <w:szCs w:val="24"/>
              </w:rPr>
              <w:t xml:space="preserve"> Curric</w:t>
            </w:r>
            <w:r w:rsidR="005E7114" w:rsidRPr="00743A90">
              <w:rPr>
                <w:b/>
                <w:color w:val="000000"/>
                <w:sz w:val="24"/>
                <w:szCs w:val="24"/>
              </w:rPr>
              <w:t>ular</w:t>
            </w:r>
            <w:r w:rsidR="00975B5A" w:rsidRPr="00743A90">
              <w:rPr>
                <w:b/>
                <w:color w:val="000000"/>
                <w:sz w:val="24"/>
                <w:szCs w:val="24"/>
              </w:rPr>
              <w:t xml:space="preserve"> Activities</w:t>
            </w:r>
          </w:p>
        </w:tc>
        <w:tc>
          <w:tcPr>
            <w:tcW w:w="885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514379E" w14:textId="77777777" w:rsidR="00975B5A" w:rsidRDefault="00975B5A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</w:pPr>
            <w:r>
              <w:rPr>
                <w:rFonts w:ascii="Calibri" w:hAnsi="Calibri" w:cs="Calibri"/>
                <w:color w:val="000000"/>
                <w:sz w:val="22"/>
                <w:lang w:val="en-GB"/>
              </w:rPr>
              <w:t>Got “</w:t>
            </w:r>
            <w:r>
              <w:rPr>
                <w:rFonts w:ascii="Calibri" w:hAnsi="Calibri" w:cs="Calibri"/>
                <w:b/>
                <w:color w:val="000000"/>
                <w:sz w:val="22"/>
                <w:lang w:val="en-GB"/>
              </w:rPr>
              <w:t>Pat On Back Award</w:t>
            </w:r>
            <w:r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” for performing well, in </w:t>
            </w:r>
            <w:r>
              <w:rPr>
                <w:rFonts w:ascii="Calibri" w:hAnsi="Calibri" w:cs="Calibri"/>
                <w:b/>
                <w:color w:val="000000"/>
                <w:sz w:val="22"/>
                <w:lang w:val="en-GB"/>
              </w:rPr>
              <w:t>Newgen Software</w:t>
            </w:r>
            <w:r>
              <w:rPr>
                <w:rFonts w:ascii="Calibri" w:hAnsi="Calibri" w:cs="Calibri"/>
                <w:color w:val="000000"/>
                <w:sz w:val="22"/>
                <w:lang w:val="en-GB"/>
              </w:rPr>
              <w:t xml:space="preserve">. </w:t>
            </w:r>
          </w:p>
          <w:p w14:paraId="63A67A98" w14:textId="77777777" w:rsidR="00975B5A" w:rsidRDefault="00975B5A">
            <w:pPr>
              <w:pStyle w:val="ListParagraph"/>
              <w:suppressAutoHyphens w:val="0"/>
              <w:spacing w:line="276" w:lineRule="auto"/>
              <w:ind w:left="0"/>
            </w:pPr>
          </w:p>
        </w:tc>
      </w:tr>
      <w:tr w:rsidR="00975B5A" w14:paraId="48E09461" w14:textId="77777777" w:rsidTr="00464289">
        <w:tblPrEx>
          <w:tblCellMar>
            <w:left w:w="10" w:type="dxa"/>
            <w:right w:w="10" w:type="dxa"/>
          </w:tblCellMar>
        </w:tblPrEx>
        <w:trPr>
          <w:trHeight w:val="1150"/>
        </w:trPr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6E2CA6EB" w14:textId="77777777" w:rsidR="00975B5A" w:rsidRDefault="00975B5A" w:rsidP="005E7114">
            <w:pPr>
              <w:pStyle w:val="Heading1"/>
              <w:numPr>
                <w:ilvl w:val="0"/>
                <w:numId w:val="0"/>
              </w:numPr>
              <w:ind w:left="432" w:hanging="432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b/>
                <w:color w:val="000000"/>
                <w:sz w:val="24"/>
                <w:szCs w:val="24"/>
              </w:rPr>
              <w:t>Competencies</w:t>
            </w:r>
          </w:p>
        </w:tc>
        <w:tc>
          <w:tcPr>
            <w:tcW w:w="885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20C7A1C" w14:textId="77777777" w:rsidR="00975B5A" w:rsidRDefault="00975B5A">
            <w:pPr>
              <w:pStyle w:val="NormalWeb"/>
              <w:numPr>
                <w:ilvl w:val="0"/>
                <w:numId w:val="4"/>
              </w:num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Good problem solving skills</w:t>
            </w:r>
          </w:p>
          <w:p w14:paraId="73B55E02" w14:textId="77777777" w:rsidR="00975B5A" w:rsidRDefault="00975B5A">
            <w:pPr>
              <w:pStyle w:val="ListParagraph"/>
              <w:numPr>
                <w:ilvl w:val="0"/>
                <w:numId w:val="4"/>
              </w:numPr>
              <w:rPr>
                <w:rFonts w:ascii="Calibri" w:eastAsia="Arial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Adaptable and enthusiastic</w:t>
            </w:r>
          </w:p>
          <w:p w14:paraId="0FE46AC4" w14:textId="77777777" w:rsidR="00975B5A" w:rsidRDefault="00975B5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Strong team player who is dynamic and result oriented with efficiency</w:t>
            </w:r>
          </w:p>
        </w:tc>
      </w:tr>
      <w:tr w:rsidR="00975B5A" w14:paraId="3CA1EC9F" w14:textId="77777777" w:rsidTr="00DF4835">
        <w:tblPrEx>
          <w:tblCellMar>
            <w:left w:w="10" w:type="dxa"/>
            <w:right w:w="10" w:type="dxa"/>
          </w:tblCellMar>
        </w:tblPrEx>
        <w:trPr>
          <w:trHeight w:val="27"/>
        </w:trPr>
        <w:tc>
          <w:tcPr>
            <w:tcW w:w="1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3F3F3"/>
          </w:tcPr>
          <w:p w14:paraId="6AA92966" w14:textId="77777777" w:rsidR="00975B5A" w:rsidRDefault="00975B5A" w:rsidP="005E7114">
            <w:pPr>
              <w:pStyle w:val="Heading1"/>
              <w:numPr>
                <w:ilvl w:val="0"/>
                <w:numId w:val="0"/>
              </w:numPr>
              <w:ind w:left="432" w:hanging="432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b/>
                <w:color w:val="000000"/>
                <w:sz w:val="24"/>
                <w:szCs w:val="24"/>
              </w:rPr>
              <w:t>Personal Details</w:t>
            </w:r>
          </w:p>
        </w:tc>
        <w:tc>
          <w:tcPr>
            <w:tcW w:w="88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6A617ED" w14:textId="77777777" w:rsidR="00975B5A" w:rsidRDefault="00975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 of Birth    :  25-jan-1995 </w:t>
            </w:r>
          </w:p>
          <w:p w14:paraId="5CF0D230" w14:textId="77777777" w:rsidR="00975B5A" w:rsidRDefault="00975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Nationality       :  Indian</w:t>
            </w:r>
          </w:p>
          <w:p w14:paraId="1DBC5547" w14:textId="77777777" w:rsidR="00975B5A" w:rsidRDefault="00975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              :  Male</w:t>
            </w:r>
          </w:p>
          <w:p w14:paraId="5D205677" w14:textId="77777777" w:rsidR="00975B5A" w:rsidRDefault="00975B5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Marital Status  :  Single</w:t>
            </w:r>
          </w:p>
        </w:tc>
      </w:tr>
    </w:tbl>
    <w:p w14:paraId="2AFF5DFD" w14:textId="77777777" w:rsidR="00975B5A" w:rsidRDefault="00975B5A"/>
    <w:sectPr w:rsidR="00975B5A">
      <w:pgSz w:w="12240" w:h="15840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9"/>
        </w:tabs>
        <w:ind w:left="389" w:hanging="360"/>
      </w:pPr>
      <w:rPr>
        <w:rFonts w:ascii="Wingdings" w:hAnsi="Wingdings" w:cs="Wingdings"/>
        <w:color w:val="000000"/>
        <w:sz w:val="22"/>
        <w:szCs w:val="22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  <w:color w:val="000000"/>
        <w:sz w:val="22"/>
        <w:szCs w:val="22"/>
        <w:lang w:val="en-I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  <w:color w:val="000000"/>
        <w:sz w:val="22"/>
        <w:szCs w:val="22"/>
        <w:lang w:val="en-I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  <w:color w:val="000000"/>
        <w:sz w:val="22"/>
        <w:szCs w:val="22"/>
        <w:lang w:val="en-I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2"/>
        <w:lang w:val="en-GB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color w:val="000000"/>
        <w:sz w:val="22"/>
        <w:lang w:val="en-GB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color w:val="000000"/>
        <w:sz w:val="22"/>
        <w:lang w:val="en-GB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2"/>
        <w:lang w:val="en-G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2"/>
        <w:lang w:val="en-GB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2"/>
        <w:lang w:val="en-GB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52904D0"/>
    <w:multiLevelType w:val="hybridMultilevel"/>
    <w:tmpl w:val="ADFE8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IN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C3"/>
    <w:rsid w:val="00011707"/>
    <w:rsid w:val="00025EAD"/>
    <w:rsid w:val="00040C90"/>
    <w:rsid w:val="000B4F56"/>
    <w:rsid w:val="000B51E9"/>
    <w:rsid w:val="000E7002"/>
    <w:rsid w:val="0010773F"/>
    <w:rsid w:val="00112DCC"/>
    <w:rsid w:val="001833C3"/>
    <w:rsid w:val="00191B4F"/>
    <w:rsid w:val="00197237"/>
    <w:rsid w:val="001D1D00"/>
    <w:rsid w:val="001E7389"/>
    <w:rsid w:val="0020310D"/>
    <w:rsid w:val="00242EF2"/>
    <w:rsid w:val="002463FF"/>
    <w:rsid w:val="00264125"/>
    <w:rsid w:val="002657AC"/>
    <w:rsid w:val="0027016B"/>
    <w:rsid w:val="00285F52"/>
    <w:rsid w:val="002907DB"/>
    <w:rsid w:val="002C2C08"/>
    <w:rsid w:val="002D68ED"/>
    <w:rsid w:val="00316AC1"/>
    <w:rsid w:val="00321D2F"/>
    <w:rsid w:val="0038711A"/>
    <w:rsid w:val="003E5908"/>
    <w:rsid w:val="00414D99"/>
    <w:rsid w:val="00456138"/>
    <w:rsid w:val="00464289"/>
    <w:rsid w:val="004776AB"/>
    <w:rsid w:val="004929D1"/>
    <w:rsid w:val="004B2C6D"/>
    <w:rsid w:val="004C4917"/>
    <w:rsid w:val="004D1AB5"/>
    <w:rsid w:val="004E0F49"/>
    <w:rsid w:val="00511E4D"/>
    <w:rsid w:val="005260E5"/>
    <w:rsid w:val="005313B1"/>
    <w:rsid w:val="00556206"/>
    <w:rsid w:val="00572B02"/>
    <w:rsid w:val="00593888"/>
    <w:rsid w:val="005A38E4"/>
    <w:rsid w:val="005E7114"/>
    <w:rsid w:val="00605C4D"/>
    <w:rsid w:val="00623D02"/>
    <w:rsid w:val="00627C6E"/>
    <w:rsid w:val="00630039"/>
    <w:rsid w:val="00635EB5"/>
    <w:rsid w:val="00723551"/>
    <w:rsid w:val="0072761E"/>
    <w:rsid w:val="00727C28"/>
    <w:rsid w:val="00736944"/>
    <w:rsid w:val="00743A90"/>
    <w:rsid w:val="00750751"/>
    <w:rsid w:val="007A70B0"/>
    <w:rsid w:val="007B1858"/>
    <w:rsid w:val="007E32A4"/>
    <w:rsid w:val="007E3379"/>
    <w:rsid w:val="00806D8E"/>
    <w:rsid w:val="008230EE"/>
    <w:rsid w:val="008265C6"/>
    <w:rsid w:val="00886514"/>
    <w:rsid w:val="008A55FD"/>
    <w:rsid w:val="008A7A08"/>
    <w:rsid w:val="008E32B4"/>
    <w:rsid w:val="0091093B"/>
    <w:rsid w:val="00922FA8"/>
    <w:rsid w:val="0094427C"/>
    <w:rsid w:val="00972FEB"/>
    <w:rsid w:val="00975B5A"/>
    <w:rsid w:val="00987031"/>
    <w:rsid w:val="009B3B33"/>
    <w:rsid w:val="009B6C18"/>
    <w:rsid w:val="009E1345"/>
    <w:rsid w:val="009E2B6C"/>
    <w:rsid w:val="00A2378F"/>
    <w:rsid w:val="00A254FF"/>
    <w:rsid w:val="00A472C1"/>
    <w:rsid w:val="00A50197"/>
    <w:rsid w:val="00A65B9E"/>
    <w:rsid w:val="00AB020B"/>
    <w:rsid w:val="00AB69D1"/>
    <w:rsid w:val="00AD53A2"/>
    <w:rsid w:val="00AE3CCB"/>
    <w:rsid w:val="00B17EEC"/>
    <w:rsid w:val="00B265E8"/>
    <w:rsid w:val="00B4172B"/>
    <w:rsid w:val="00B744C6"/>
    <w:rsid w:val="00BC2200"/>
    <w:rsid w:val="00BD024C"/>
    <w:rsid w:val="00BE0270"/>
    <w:rsid w:val="00C0653E"/>
    <w:rsid w:val="00C140C1"/>
    <w:rsid w:val="00C345F4"/>
    <w:rsid w:val="00C47769"/>
    <w:rsid w:val="00CB298C"/>
    <w:rsid w:val="00CB4E9F"/>
    <w:rsid w:val="00CB7A63"/>
    <w:rsid w:val="00CC551B"/>
    <w:rsid w:val="00CD58CC"/>
    <w:rsid w:val="00CE4B31"/>
    <w:rsid w:val="00D07AE1"/>
    <w:rsid w:val="00D36ED3"/>
    <w:rsid w:val="00D443E2"/>
    <w:rsid w:val="00D856BD"/>
    <w:rsid w:val="00DD2842"/>
    <w:rsid w:val="00DF3017"/>
    <w:rsid w:val="00DF4835"/>
    <w:rsid w:val="00E15582"/>
    <w:rsid w:val="00E768C2"/>
    <w:rsid w:val="00E83CA0"/>
    <w:rsid w:val="00ED2B3D"/>
    <w:rsid w:val="00F05157"/>
    <w:rsid w:val="00F11A66"/>
    <w:rsid w:val="00F831E9"/>
    <w:rsid w:val="00F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990BBD"/>
  <w15:chartTrackingRefBased/>
  <w15:docId w15:val="{E65848BA-635C-1D42-95F9-8F703AD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666666"/>
      <w:szCs w:val="22"/>
      <w:lang w:val="en-IN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jc w:val="right"/>
      <w:outlineLvl w:val="0"/>
    </w:pPr>
    <w:rPr>
      <w:color w:val="741B47"/>
      <w:sz w:val="26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line="100" w:lineRule="atLeast"/>
      <w:outlineLvl w:val="1"/>
    </w:pPr>
    <w:rPr>
      <w:b/>
      <w:color w:val="4C1130"/>
      <w:sz w:val="2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after="80"/>
      <w:outlineLvl w:val="2"/>
    </w:pPr>
    <w:rPr>
      <w:b/>
      <w:color w:val="B7B7B7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line="100" w:lineRule="atLeast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Times New Roman" w:hAnsi="Wingdings" w:cs="Wingdings"/>
      <w:color w:val="000000"/>
      <w:sz w:val="22"/>
      <w:szCs w:val="22"/>
      <w:lang w:val="en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2"/>
      <w:lang w:val="en-GB"/>
    </w:rPr>
  </w:style>
  <w:style w:type="character" w:customStyle="1" w:styleId="WW8Num3z1">
    <w:name w:val="WW8Num3z1"/>
    <w:rPr>
      <w:rFonts w:ascii="Arial" w:hAnsi="Arial" w:cs="Arial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  <w:color w:val="000000"/>
      <w:sz w:val="22"/>
      <w:lang w:val="en-GB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Calibri"/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Heading1Char">
    <w:name w:val="Heading 1 Char"/>
    <w:rPr>
      <w:rFonts w:ascii="Arial" w:eastAsia="Arial" w:hAnsi="Arial" w:cs="Arial"/>
      <w:color w:val="741B47"/>
      <w:sz w:val="26"/>
      <w:lang w:val="en-IN"/>
    </w:rPr>
  </w:style>
  <w:style w:type="character" w:customStyle="1" w:styleId="Heading2Char">
    <w:name w:val="Heading 2 Char"/>
    <w:rPr>
      <w:rFonts w:ascii="Arial" w:eastAsia="Arial" w:hAnsi="Arial" w:cs="Arial"/>
      <w:b/>
      <w:color w:val="4C1130"/>
      <w:lang w:val="en-IN"/>
    </w:rPr>
  </w:style>
  <w:style w:type="character" w:customStyle="1" w:styleId="Heading3Char">
    <w:name w:val="Heading 3 Char"/>
    <w:rPr>
      <w:rFonts w:ascii="Arial" w:eastAsia="Arial" w:hAnsi="Arial" w:cs="Arial"/>
      <w:b/>
      <w:color w:val="B7B7B7"/>
      <w:sz w:val="20"/>
      <w:lang w:val="en-IN"/>
    </w:rPr>
  </w:style>
  <w:style w:type="character" w:customStyle="1" w:styleId="Heading4Char">
    <w:name w:val="Heading 4 Char"/>
    <w:rPr>
      <w:rFonts w:ascii="Arial" w:eastAsia="Arial" w:hAnsi="Arial" w:cs="Arial"/>
      <w:i/>
      <w:color w:val="666666"/>
      <w:sz w:val="20"/>
      <w:lang w:val="en-IN"/>
    </w:rPr>
  </w:style>
  <w:style w:type="character" w:customStyle="1" w:styleId="BalloonTextChar">
    <w:name w:val="Balloon Text Char"/>
    <w:rPr>
      <w:rFonts w:ascii="Tahoma" w:eastAsia="Arial" w:hAnsi="Tahoma" w:cs="Tahoma"/>
      <w:color w:val="666666"/>
      <w:sz w:val="16"/>
      <w:szCs w:val="16"/>
      <w:lang w:val="en-IN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Arial" w:cs="Arial"/>
    </w:rPr>
  </w:style>
  <w:style w:type="character" w:customStyle="1" w:styleId="ListLabel4">
    <w:name w:val="ListLabel 4"/>
    <w:rPr>
      <w:b/>
      <w:sz w:val="24"/>
    </w:rPr>
  </w:style>
  <w:style w:type="character" w:customStyle="1" w:styleId="ListLabel5">
    <w:name w:val="ListLabel 5"/>
    <w:rPr>
      <w:rFonts w:eastAsia="Arial" w:cs="Calibri"/>
    </w:rPr>
  </w:style>
  <w:style w:type="character" w:customStyle="1" w:styleId="ListLabel6">
    <w:name w:val="ListLabel 6"/>
    <w:rPr>
      <w:rFonts w:eastAsia="Arial" w:cs="Calibri"/>
      <w:b/>
    </w:rPr>
  </w:style>
  <w:style w:type="character" w:customStyle="1" w:styleId="ListLabel7">
    <w:name w:val="ListLabel 7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line="100" w:lineRule="atLeast"/>
      <w:ind w:left="720"/>
    </w:pPr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styleId="NormalWeb">
    <w:name w:val="Normal (Web)"/>
    <w:basedOn w:val="Normal"/>
    <w:pPr>
      <w:spacing w:line="100" w:lineRule="atLeast"/>
    </w:pPr>
    <w:rPr>
      <w:rFonts w:ascii="Times New Roman" w:eastAsia="Times New Roman" w:hAnsi="Times New Roman" w:cs="Calibri"/>
      <w:color w:val="00000A"/>
      <w:sz w:val="24"/>
      <w:szCs w:val="24"/>
      <w:lang w:val="en-US"/>
    </w:r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Calibri" w:hAnsi="Calibri"/>
      <w:sz w:val="22"/>
      <w:szCs w:val="22"/>
      <w:lang w:val="en-US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Mritunjay Ray</cp:lastModifiedBy>
  <cp:revision>36</cp:revision>
  <cp:lastPrinted>1899-12-31T18:30:00Z</cp:lastPrinted>
  <dcterms:created xsi:type="dcterms:W3CDTF">2020-10-31T14:08:00Z</dcterms:created>
  <dcterms:modified xsi:type="dcterms:W3CDTF">2020-12-17T14:29:00Z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